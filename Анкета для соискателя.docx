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1888" w:rsidRPr="00AB1FEA" w:rsidRDefault="00F91888" w:rsidP="00432516">
      <w:pPr>
        <w:ind w:left="-227"/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AB1FEA">
        <w:rPr>
          <w:rFonts w:ascii="Arial" w:hAnsi="Arial" w:cs="Arial"/>
          <w:b/>
          <w:bCs/>
          <w:sz w:val="22"/>
          <w:szCs w:val="22"/>
        </w:rPr>
        <w:t xml:space="preserve">   </w:t>
      </w:r>
    </w:p>
    <w:p w:rsidR="00F91888" w:rsidRPr="00AB1FEA" w:rsidRDefault="00432516" w:rsidP="00432516">
      <w:pPr>
        <w:ind w:left="-227"/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noProof/>
          <w:sz w:val="22"/>
          <w:szCs w:val="22"/>
          <w:lang w:eastAsia="ru-RU"/>
        </w:rPr>
        <w:drawing>
          <wp:inline distT="0" distB="0" distL="0" distR="0">
            <wp:extent cx="7169150" cy="1472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328" cy="14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83A" w:rsidRPr="00AB1FEA">
        <w:rPr>
          <w:rFonts w:ascii="Arial" w:hAnsi="Arial" w:cs="Arial"/>
          <w:b/>
          <w:bCs/>
          <w:sz w:val="22"/>
          <w:szCs w:val="22"/>
        </w:rPr>
        <w:t xml:space="preserve">            </w:t>
      </w:r>
    </w:p>
    <w:p w:rsidR="00D6383A" w:rsidRPr="00AB1FEA" w:rsidRDefault="00F91888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 xml:space="preserve">   </w:t>
      </w:r>
      <w:r w:rsidR="00D6383A" w:rsidRPr="00AB1FEA">
        <w:rPr>
          <w:rFonts w:ascii="Arial" w:hAnsi="Arial" w:cs="Arial"/>
          <w:b/>
          <w:bCs/>
          <w:sz w:val="22"/>
          <w:szCs w:val="22"/>
        </w:rPr>
        <w:t xml:space="preserve">    </w:t>
      </w:r>
    </w:p>
    <w:p w:rsidR="00F91888" w:rsidRPr="00AB1FEA" w:rsidRDefault="00883032">
      <w:pPr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1. Вакансия</w:t>
      </w:r>
      <w:r w:rsidR="00804C4B"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1032612499"/>
          <w:placeholder>
            <w:docPart w:val="DefaultPlaceholder_1082065158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 xml:space="preserve">Программист </w:t>
          </w:r>
          <w:r w:rsidR="0065274C">
            <w:rPr>
              <w:rFonts w:ascii="Arial" w:hAnsi="Arial" w:cs="Arial"/>
              <w:bCs/>
              <w:sz w:val="22"/>
              <w:szCs w:val="22"/>
              <w:lang w:val="en-US"/>
            </w:rPr>
            <w:t>Java</w:t>
          </w:r>
        </w:sdtContent>
      </w:sdt>
    </w:p>
    <w:p w:rsidR="00F91888" w:rsidRPr="00AB1FEA" w:rsidRDefault="00F91888">
      <w:pPr>
        <w:rPr>
          <w:rFonts w:ascii="Arial" w:hAnsi="Arial" w:cs="Arial"/>
          <w:b/>
          <w:bCs/>
          <w:sz w:val="22"/>
          <w:szCs w:val="22"/>
        </w:rPr>
      </w:pPr>
    </w:p>
    <w:p w:rsidR="00F91888" w:rsidRPr="00AB1FEA" w:rsidRDefault="00F91888">
      <w:pPr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 xml:space="preserve">2. Фамилия Имя Отчество </w:t>
      </w:r>
      <w:sdt>
        <w:sdtPr>
          <w:rPr>
            <w:rFonts w:ascii="Arial" w:hAnsi="Arial" w:cs="Arial"/>
            <w:bCs/>
            <w:sz w:val="22"/>
            <w:szCs w:val="22"/>
          </w:rPr>
          <w:id w:val="1858618572"/>
          <w:placeholder>
            <w:docPart w:val="886A43157CB6491DA8027A838A644A3C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>Пятак Наталья Алексеевна</w:t>
          </w:r>
        </w:sdtContent>
      </w:sdt>
    </w:p>
    <w:p w:rsidR="001F5707" w:rsidRPr="00AB1FEA" w:rsidRDefault="001F5707">
      <w:pPr>
        <w:rPr>
          <w:rFonts w:ascii="Arial" w:hAnsi="Arial" w:cs="Arial"/>
          <w:b/>
          <w:bCs/>
          <w:sz w:val="22"/>
          <w:szCs w:val="22"/>
        </w:rPr>
      </w:pPr>
    </w:p>
    <w:p w:rsidR="00F91888" w:rsidRPr="00AB1FEA" w:rsidRDefault="00F91888">
      <w:pPr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 xml:space="preserve">3. </w:t>
      </w:r>
      <w:r w:rsidR="001472AF" w:rsidRPr="00AB1FEA">
        <w:rPr>
          <w:rFonts w:ascii="Arial" w:hAnsi="Arial" w:cs="Arial"/>
          <w:b/>
          <w:bCs/>
          <w:sz w:val="22"/>
          <w:szCs w:val="22"/>
        </w:rPr>
        <w:t>Г</w:t>
      </w:r>
      <w:r w:rsidR="00883032" w:rsidRPr="00AB1FEA">
        <w:rPr>
          <w:rFonts w:ascii="Arial" w:hAnsi="Arial" w:cs="Arial"/>
          <w:b/>
          <w:bCs/>
          <w:sz w:val="22"/>
          <w:szCs w:val="22"/>
        </w:rPr>
        <w:t>од рождения</w:t>
      </w:r>
      <w:r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2118946006"/>
          <w:placeholder>
            <w:docPart w:val="DefaultPlaceholder_1082065158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>1982</w:t>
          </w:r>
        </w:sdtContent>
      </w:sdt>
    </w:p>
    <w:p w:rsidR="00432516" w:rsidRPr="00AB1FEA" w:rsidRDefault="00432516">
      <w:pPr>
        <w:rPr>
          <w:rFonts w:ascii="Arial" w:hAnsi="Arial" w:cs="Arial"/>
          <w:b/>
          <w:bCs/>
          <w:sz w:val="22"/>
          <w:szCs w:val="22"/>
        </w:rPr>
      </w:pPr>
    </w:p>
    <w:p w:rsidR="00F91888" w:rsidRPr="00AB1FEA" w:rsidRDefault="00883032">
      <w:pPr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4. Контактный телефон</w:t>
      </w:r>
      <w:r w:rsidR="00804C4B"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-1105343950"/>
          <w:placeholder>
            <w:docPart w:val="DefaultPlaceholder_1082065158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>8-951-47-21-738</w:t>
          </w:r>
        </w:sdtContent>
      </w:sdt>
    </w:p>
    <w:p w:rsidR="00F91888" w:rsidRPr="00AB1FEA" w:rsidRDefault="00F91888">
      <w:pPr>
        <w:rPr>
          <w:rFonts w:ascii="Arial" w:hAnsi="Arial" w:cs="Arial"/>
          <w:b/>
          <w:bCs/>
          <w:sz w:val="22"/>
          <w:szCs w:val="22"/>
        </w:rPr>
      </w:pPr>
    </w:p>
    <w:p w:rsidR="00F91888" w:rsidRPr="0065274C" w:rsidRDefault="00883032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65274C">
        <w:rPr>
          <w:rFonts w:ascii="Arial" w:hAnsi="Arial" w:cs="Arial"/>
          <w:b/>
          <w:bCs/>
          <w:sz w:val="22"/>
          <w:szCs w:val="22"/>
          <w:lang w:val="en-US"/>
        </w:rPr>
        <w:t xml:space="preserve">5. </w:t>
      </w:r>
      <w:r w:rsidRPr="00AB1FEA">
        <w:rPr>
          <w:rFonts w:ascii="Arial" w:hAnsi="Arial" w:cs="Arial"/>
          <w:b/>
          <w:bCs/>
          <w:sz w:val="22"/>
          <w:szCs w:val="22"/>
          <w:lang w:val="en-US"/>
        </w:rPr>
        <w:t>E</w:t>
      </w:r>
      <w:r w:rsidRPr="0065274C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Pr="00AB1FEA">
        <w:rPr>
          <w:rFonts w:ascii="Arial" w:hAnsi="Arial" w:cs="Arial"/>
          <w:b/>
          <w:bCs/>
          <w:sz w:val="22"/>
          <w:szCs w:val="22"/>
          <w:lang w:val="en-US"/>
        </w:rPr>
        <w:t>mail</w:t>
      </w:r>
      <w:r w:rsidR="00F91888" w:rsidRPr="0065274C">
        <w:rPr>
          <w:rFonts w:ascii="Arial" w:hAnsi="Arial" w:cs="Arial"/>
          <w:bCs/>
          <w:color w:val="FF0000"/>
          <w:sz w:val="22"/>
          <w:szCs w:val="22"/>
          <w:lang w:val="en-US"/>
        </w:rPr>
        <w:t xml:space="preserve"> </w:t>
      </w:r>
      <w:r w:rsidR="0065274C" w:rsidRPr="0065274C">
        <w:rPr>
          <w:rFonts w:ascii="Helvetica" w:hAnsi="Helvetica" w:cs="Helvetica"/>
          <w:color w:val="5F6368"/>
          <w:sz w:val="21"/>
          <w:szCs w:val="21"/>
          <w:shd w:val="clear" w:color="auto" w:fill="FFFFFF"/>
          <w:lang w:val="en-US"/>
        </w:rPr>
        <w:t>nataliya.pyatak@gmail.com</w:t>
      </w:r>
    </w:p>
    <w:p w:rsidR="00AC7BF1" w:rsidRPr="0065274C" w:rsidRDefault="00AC7BF1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AC7BF1" w:rsidRPr="00AB1FEA" w:rsidRDefault="00AC7BF1">
      <w:pPr>
        <w:rPr>
          <w:rFonts w:ascii="Arial" w:hAnsi="Arial" w:cs="Arial"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 xml:space="preserve">6. </w:t>
      </w:r>
      <w:r w:rsidRPr="00AB1FEA">
        <w:rPr>
          <w:rFonts w:ascii="Arial" w:hAnsi="Arial" w:cs="Arial"/>
          <w:b/>
          <w:bCs/>
          <w:sz w:val="22"/>
          <w:szCs w:val="22"/>
          <w:lang w:val="en-US"/>
        </w:rPr>
        <w:t>Skype</w:t>
      </w:r>
      <w:r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1612238869"/>
          <w:placeholder>
            <w:docPart w:val="D14A212BFFB943298043D4AAA62358E9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>-</w:t>
          </w:r>
        </w:sdtContent>
      </w:sdt>
    </w:p>
    <w:p w:rsidR="001472AF" w:rsidRPr="00AB1FEA" w:rsidRDefault="001472AF">
      <w:pPr>
        <w:rPr>
          <w:rFonts w:ascii="Arial" w:hAnsi="Arial" w:cs="Arial"/>
          <w:bCs/>
          <w:sz w:val="22"/>
          <w:szCs w:val="22"/>
        </w:rPr>
      </w:pPr>
    </w:p>
    <w:p w:rsidR="001472AF" w:rsidRPr="00AB1FEA" w:rsidRDefault="001472AF">
      <w:pPr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7. Профиль в соц</w:t>
      </w:r>
      <w:proofErr w:type="gramStart"/>
      <w:r w:rsidRPr="00AB1FEA">
        <w:rPr>
          <w:rFonts w:ascii="Arial" w:hAnsi="Arial" w:cs="Arial"/>
          <w:b/>
          <w:bCs/>
          <w:sz w:val="22"/>
          <w:szCs w:val="22"/>
        </w:rPr>
        <w:t>.с</w:t>
      </w:r>
      <w:proofErr w:type="gramEnd"/>
      <w:r w:rsidRPr="00AB1FEA">
        <w:rPr>
          <w:rFonts w:ascii="Arial" w:hAnsi="Arial" w:cs="Arial"/>
          <w:b/>
          <w:bCs/>
          <w:sz w:val="22"/>
          <w:szCs w:val="22"/>
        </w:rPr>
        <w:t>етях</w:t>
      </w:r>
      <w:r w:rsidR="00432516"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id w:val="504552570"/>
          <w:placeholder>
            <w:docPart w:val="29595B3421EF48D08DDF75BD7A4D9B16"/>
          </w:placeholder>
          <w:text/>
        </w:sdtPr>
        <w:sdtContent>
          <w:r w:rsidR="0065274C" w:rsidRPr="0065274C">
            <w:t>https://vk.com/id1679214</w:t>
          </w:r>
        </w:sdtContent>
      </w:sdt>
    </w:p>
    <w:p w:rsidR="00D30449" w:rsidRPr="00AB1FEA" w:rsidRDefault="00D30449">
      <w:pPr>
        <w:rPr>
          <w:rFonts w:ascii="Arial" w:hAnsi="Arial" w:cs="Arial"/>
          <w:b/>
          <w:bCs/>
          <w:sz w:val="22"/>
          <w:szCs w:val="22"/>
        </w:rPr>
      </w:pPr>
    </w:p>
    <w:p w:rsidR="00D30449" w:rsidRPr="00AB1FEA" w:rsidRDefault="00D6383A" w:rsidP="00D30449">
      <w:pPr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8</w:t>
      </w:r>
      <w:r w:rsidR="00D30449" w:rsidRPr="00AB1FEA">
        <w:rPr>
          <w:rFonts w:ascii="Arial" w:hAnsi="Arial" w:cs="Arial"/>
          <w:b/>
          <w:bCs/>
          <w:sz w:val="22"/>
          <w:szCs w:val="22"/>
        </w:rPr>
        <w:t xml:space="preserve">. </w:t>
      </w:r>
      <w:r w:rsidR="00D30449" w:rsidRPr="00AB1FEA">
        <w:rPr>
          <w:rFonts w:ascii="Arial" w:hAnsi="Arial" w:cs="Arial"/>
          <w:b/>
          <w:bCs/>
          <w:sz w:val="22"/>
          <w:szCs w:val="22"/>
          <w:lang w:val="en-US"/>
        </w:rPr>
        <w:t>C</w:t>
      </w:r>
      <w:proofErr w:type="spellStart"/>
      <w:r w:rsidR="00432516" w:rsidRPr="00AB1FEA">
        <w:rPr>
          <w:rFonts w:ascii="Arial" w:hAnsi="Arial" w:cs="Arial"/>
          <w:b/>
          <w:bCs/>
          <w:sz w:val="22"/>
          <w:szCs w:val="22"/>
        </w:rPr>
        <w:t>емейное</w:t>
      </w:r>
      <w:proofErr w:type="spellEnd"/>
      <w:r w:rsidR="00883032" w:rsidRPr="00AB1FEA">
        <w:rPr>
          <w:rFonts w:ascii="Arial" w:hAnsi="Arial" w:cs="Arial"/>
          <w:b/>
          <w:bCs/>
          <w:sz w:val="22"/>
          <w:szCs w:val="22"/>
        </w:rPr>
        <w:t xml:space="preserve"> положение</w:t>
      </w:r>
      <w:r w:rsidR="00D30449" w:rsidRPr="00AB1F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1847281924"/>
          <w:placeholder>
            <w:docPart w:val="17BB59DC438F486FA358C7153CA9FD77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>замужем</w:t>
          </w:r>
        </w:sdtContent>
      </w:sdt>
    </w:p>
    <w:p w:rsidR="00F0639C" w:rsidRPr="00AB1FEA" w:rsidRDefault="00F0639C" w:rsidP="00D30449">
      <w:pPr>
        <w:rPr>
          <w:rFonts w:ascii="Arial" w:hAnsi="Arial" w:cs="Arial"/>
          <w:b/>
          <w:bCs/>
          <w:sz w:val="22"/>
          <w:szCs w:val="22"/>
        </w:rPr>
      </w:pPr>
    </w:p>
    <w:p w:rsidR="00432516" w:rsidRPr="00AB1FEA" w:rsidRDefault="00D6383A">
      <w:pPr>
        <w:rPr>
          <w:rFonts w:ascii="Arial" w:hAnsi="Arial" w:cs="Arial"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9</w:t>
      </w:r>
      <w:r w:rsidR="00F0639C" w:rsidRPr="00AB1FEA">
        <w:rPr>
          <w:rFonts w:ascii="Arial" w:hAnsi="Arial" w:cs="Arial"/>
          <w:b/>
          <w:bCs/>
          <w:sz w:val="22"/>
          <w:szCs w:val="22"/>
        </w:rPr>
        <w:t xml:space="preserve">. Дети, их возраст </w:t>
      </w:r>
      <w:r w:rsidR="00F0639C" w:rsidRPr="00AB1F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-1718803141"/>
          <w:placeholder>
            <w:docPart w:val="851273ECA1404F469342AA2AC5E0C9D8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>2 детей, 6 лет и 9 лет</w:t>
          </w:r>
        </w:sdtContent>
      </w:sdt>
    </w:p>
    <w:p w:rsidR="00432516" w:rsidRPr="00AB1FEA" w:rsidRDefault="00432516">
      <w:pPr>
        <w:rPr>
          <w:rFonts w:ascii="Arial" w:hAnsi="Arial" w:cs="Arial"/>
          <w:bCs/>
          <w:sz w:val="22"/>
          <w:szCs w:val="22"/>
        </w:rPr>
      </w:pPr>
    </w:p>
    <w:p w:rsidR="00F91888" w:rsidRPr="00AB1FEA" w:rsidRDefault="00D6383A">
      <w:pPr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10</w:t>
      </w:r>
      <w:r w:rsidR="00F91888" w:rsidRPr="00AB1FEA">
        <w:rPr>
          <w:rFonts w:ascii="Arial" w:hAnsi="Arial" w:cs="Arial"/>
          <w:b/>
          <w:bCs/>
          <w:sz w:val="22"/>
          <w:szCs w:val="22"/>
        </w:rPr>
        <w:t xml:space="preserve">. </w:t>
      </w:r>
      <w:r w:rsidR="007E6742" w:rsidRPr="00AB1FEA">
        <w:rPr>
          <w:rFonts w:ascii="Arial" w:hAnsi="Arial" w:cs="Arial"/>
          <w:b/>
          <w:bCs/>
          <w:sz w:val="22"/>
          <w:szCs w:val="22"/>
        </w:rPr>
        <w:t>Город и р</w:t>
      </w:r>
      <w:r w:rsidR="001472AF" w:rsidRPr="00AB1FEA">
        <w:rPr>
          <w:rFonts w:ascii="Arial" w:hAnsi="Arial" w:cs="Arial"/>
          <w:b/>
          <w:bCs/>
          <w:sz w:val="22"/>
          <w:szCs w:val="22"/>
        </w:rPr>
        <w:t>айон</w:t>
      </w:r>
      <w:r w:rsidR="00F91888" w:rsidRPr="00AB1FEA">
        <w:rPr>
          <w:rFonts w:ascii="Arial" w:hAnsi="Arial" w:cs="Arial"/>
          <w:b/>
          <w:bCs/>
          <w:sz w:val="22"/>
          <w:szCs w:val="22"/>
        </w:rPr>
        <w:t xml:space="preserve"> проживания</w:t>
      </w:r>
      <w:r w:rsidR="007E6742"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1212998601"/>
          <w:placeholder>
            <w:docPart w:val="6AB90C17CC7942EBADDFA8135117A751"/>
          </w:placeholder>
          <w:text/>
        </w:sdtPr>
        <w:sdtContent>
          <w:r w:rsidR="0065274C">
            <w:rPr>
              <w:rFonts w:ascii="Arial" w:hAnsi="Arial" w:cs="Arial"/>
              <w:bCs/>
              <w:sz w:val="22"/>
              <w:szCs w:val="22"/>
            </w:rPr>
            <w:t>Челябинск, центр</w:t>
          </w:r>
        </w:sdtContent>
      </w:sdt>
    </w:p>
    <w:p w:rsidR="00F91888" w:rsidRPr="00AB1FEA" w:rsidRDefault="00F91888">
      <w:pPr>
        <w:rPr>
          <w:rFonts w:ascii="Arial" w:hAnsi="Arial" w:cs="Arial"/>
          <w:sz w:val="22"/>
          <w:szCs w:val="22"/>
        </w:rPr>
      </w:pPr>
    </w:p>
    <w:p w:rsidR="00F91888" w:rsidRPr="00AB1FEA" w:rsidRDefault="00D6383A">
      <w:pPr>
        <w:spacing w:after="283"/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11</w:t>
      </w:r>
      <w:r w:rsidR="00883032" w:rsidRPr="00AB1FEA">
        <w:rPr>
          <w:rFonts w:ascii="Arial" w:hAnsi="Arial" w:cs="Arial"/>
          <w:b/>
          <w:bCs/>
          <w:sz w:val="22"/>
          <w:szCs w:val="22"/>
        </w:rPr>
        <w:t xml:space="preserve">. Образование </w:t>
      </w:r>
    </w:p>
    <w:p w:rsidR="00F91888" w:rsidRPr="00AB1FEA" w:rsidRDefault="003842BA" w:rsidP="003B7588">
      <w:pPr>
        <w:pStyle w:val="a5"/>
        <w:numPr>
          <w:ilvl w:val="0"/>
          <w:numId w:val="1"/>
        </w:numPr>
        <w:spacing w:after="283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alias w:val="Среднее профессиональное"/>
          <w:tag w:val="Среднее профессиональное"/>
          <w:id w:val="1380897451"/>
          <w:placeholder>
            <w:docPart w:val="DefaultPlaceholder_1082065159"/>
          </w:placeholder>
          <w:dropDownList>
            <w:listItem w:value="Выберите элемент."/>
            <w:listItem w:displayText="Высшее образование" w:value="Высшее образование"/>
            <w:listItem w:displayText="Неоконченное высшее" w:value="Неоконченное высшее"/>
            <w:listItem w:displayText="Среднее профессиональное" w:value="Среднее профессиональное"/>
            <w:listItem w:displayText="Другое" w:value="Другое"/>
          </w:dropDownList>
        </w:sdtPr>
        <w:sdtContent>
          <w:r w:rsidR="001F5707" w:rsidRPr="00AB1FEA">
            <w:rPr>
              <w:rFonts w:ascii="Arial" w:hAnsi="Arial" w:cs="Arial"/>
              <w:sz w:val="22"/>
              <w:szCs w:val="22"/>
            </w:rPr>
            <w:t>Высшее образование</w:t>
          </w:r>
        </w:sdtContent>
      </w:sdt>
    </w:p>
    <w:tbl>
      <w:tblPr>
        <w:tblW w:w="1109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11"/>
        <w:gridCol w:w="3549"/>
        <w:gridCol w:w="1578"/>
        <w:gridCol w:w="1527"/>
        <w:gridCol w:w="1628"/>
      </w:tblGrid>
      <w:tr w:rsidR="00BC39B3" w:rsidRPr="00AB1FEA" w:rsidTr="003B7588">
        <w:trPr>
          <w:trHeight w:val="514"/>
        </w:trPr>
        <w:tc>
          <w:tcPr>
            <w:tcW w:w="28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39B3" w:rsidRPr="00AB1FEA" w:rsidRDefault="00BC39B3">
            <w:pPr>
              <w:pStyle w:val="aa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FEA">
              <w:rPr>
                <w:rFonts w:ascii="Arial" w:hAnsi="Arial" w:cs="Arial"/>
                <w:b/>
                <w:bCs/>
                <w:sz w:val="22"/>
                <w:szCs w:val="22"/>
              </w:rPr>
              <w:t>Учебное заведение</w:t>
            </w:r>
          </w:p>
        </w:tc>
        <w:tc>
          <w:tcPr>
            <w:tcW w:w="35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39B3" w:rsidRPr="00AB1FEA" w:rsidRDefault="00BC39B3">
            <w:pPr>
              <w:pStyle w:val="aa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FEA">
              <w:rPr>
                <w:rFonts w:ascii="Arial" w:hAnsi="Arial" w:cs="Arial"/>
                <w:b/>
                <w:bCs/>
                <w:sz w:val="22"/>
                <w:szCs w:val="22"/>
              </w:rPr>
              <w:t>Факультет/</w:t>
            </w:r>
          </w:p>
          <w:p w:rsidR="00BC39B3" w:rsidRPr="00AB1FEA" w:rsidRDefault="00BC39B3">
            <w:pPr>
              <w:pStyle w:val="aa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FEA">
              <w:rPr>
                <w:rFonts w:ascii="Arial" w:hAnsi="Arial" w:cs="Arial"/>
                <w:b/>
                <w:bCs/>
                <w:sz w:val="22"/>
                <w:szCs w:val="22"/>
              </w:rPr>
              <w:t>Специальность</w:t>
            </w:r>
          </w:p>
        </w:tc>
        <w:tc>
          <w:tcPr>
            <w:tcW w:w="15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39B3" w:rsidRPr="00AB1FEA" w:rsidRDefault="00BC39B3">
            <w:pPr>
              <w:pStyle w:val="aa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FEA">
              <w:rPr>
                <w:rFonts w:ascii="Arial" w:hAnsi="Arial" w:cs="Arial"/>
                <w:b/>
                <w:bCs/>
                <w:sz w:val="22"/>
                <w:szCs w:val="22"/>
              </w:rPr>
              <w:t>Год поступления</w:t>
            </w:r>
          </w:p>
        </w:tc>
        <w:tc>
          <w:tcPr>
            <w:tcW w:w="15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39B3" w:rsidRPr="00AB1FEA" w:rsidRDefault="00BC39B3">
            <w:pPr>
              <w:pStyle w:val="aa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FEA">
              <w:rPr>
                <w:rFonts w:ascii="Arial" w:hAnsi="Arial" w:cs="Arial"/>
                <w:b/>
                <w:bCs/>
                <w:sz w:val="22"/>
                <w:szCs w:val="22"/>
              </w:rPr>
              <w:t>Год окончания</w:t>
            </w:r>
          </w:p>
        </w:tc>
        <w:tc>
          <w:tcPr>
            <w:tcW w:w="1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39B3" w:rsidRPr="00AB1FEA" w:rsidRDefault="00BC39B3">
            <w:pPr>
              <w:pStyle w:val="aa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FEA">
              <w:rPr>
                <w:rFonts w:ascii="Arial" w:hAnsi="Arial" w:cs="Arial"/>
                <w:b/>
                <w:bCs/>
                <w:sz w:val="22"/>
                <w:szCs w:val="22"/>
              </w:rPr>
              <w:t>Средний балл</w:t>
            </w:r>
          </w:p>
        </w:tc>
      </w:tr>
      <w:tr w:rsidR="00BC39B3" w:rsidRPr="00AB1FEA" w:rsidTr="003B7588">
        <w:trPr>
          <w:trHeight w:val="870"/>
        </w:trPr>
        <w:tc>
          <w:tcPr>
            <w:tcW w:w="28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893423561"/>
              <w:placeholder>
                <w:docPart w:val="DefaultPlaceholder_1082065158"/>
              </w:placeholder>
              <w:text/>
            </w:sdtPr>
            <w:sdtContent>
              <w:p w:rsidR="00BC39B3" w:rsidRPr="00AB1FEA" w:rsidRDefault="0065274C" w:rsidP="0065274C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ЮУрГУ</w:t>
                </w:r>
                <w:proofErr w:type="spellEnd"/>
              </w:p>
            </w:sdtContent>
          </w:sdt>
        </w:tc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-172036715"/>
            <w:placeholder>
              <w:docPart w:val="DefaultPlaceholder_1082065158"/>
            </w:placeholder>
            <w:text/>
          </w:sdtPr>
          <w:sdtContent>
            <w:tc>
              <w:tcPr>
                <w:tcW w:w="3549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:rsidR="00BC39B3" w:rsidRPr="00AB1FEA" w:rsidRDefault="0065274C" w:rsidP="0065274C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МТ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-338543217"/>
            <w:placeholder>
              <w:docPart w:val="DefaultPlaceholder_1082065158"/>
            </w:placeholder>
            <w:text/>
          </w:sdtPr>
          <w:sdtContent>
            <w:tc>
              <w:tcPr>
                <w:tcW w:w="1578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:rsidR="00BC39B3" w:rsidRPr="00AB1FEA" w:rsidRDefault="0065274C" w:rsidP="0065274C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1999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-394356446"/>
            <w:placeholder>
              <w:docPart w:val="DefaultPlaceholder_1082065158"/>
            </w:placeholder>
            <w:text/>
          </w:sdtPr>
          <w:sdtContent>
            <w:tc>
              <w:tcPr>
                <w:tcW w:w="1527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:rsidR="00BC39B3" w:rsidRPr="00AB1FEA" w:rsidRDefault="0065274C" w:rsidP="0065274C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2005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507332508"/>
            <w:placeholder>
              <w:docPart w:val="DefaultPlaceholder_1082065158"/>
            </w:placeholder>
            <w:text/>
          </w:sdtPr>
          <w:sdtContent>
            <w:tc>
              <w:tcPr>
                <w:tcW w:w="1628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</w:tcPr>
              <w:p w:rsidR="00BC39B3" w:rsidRPr="00AB1FEA" w:rsidRDefault="0065274C" w:rsidP="0065274C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4,5</w:t>
                </w:r>
              </w:p>
            </w:tc>
          </w:sdtContent>
        </w:sdt>
      </w:tr>
      <w:tr w:rsidR="00BC39B3" w:rsidRPr="00AB1FEA" w:rsidTr="003B7588">
        <w:trPr>
          <w:trHeight w:val="870"/>
        </w:trPr>
        <w:tc>
          <w:tcPr>
            <w:tcW w:w="28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color w:val="808080"/>
                <w:sz w:val="22"/>
                <w:szCs w:val="22"/>
              </w:rPr>
              <w:id w:val="-2080817722"/>
              <w:placeholder>
                <w:docPart w:val="DefaultPlaceholder_1082065158"/>
              </w:placeholder>
              <w:showingPlcHdr/>
              <w:text/>
            </w:sdtPr>
            <w:sdtContent>
              <w:p w:rsidR="00BC39B3" w:rsidRPr="00AB1FEA" w:rsidRDefault="003B7588" w:rsidP="003B7588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 w:rsidRPr="00AB1FEA">
                  <w:rPr>
                    <w:rStyle w:val="af8"/>
                    <w:rFonts w:ascii="Arial" w:hAnsi="Arial" w:cs="Arial"/>
                    <w:sz w:val="22"/>
                    <w:szCs w:val="22"/>
                  </w:rPr>
                  <w:t>Место для ввода текста.</w:t>
                </w:r>
              </w:p>
            </w:sdtContent>
          </w:sdt>
          <w:p w:rsidR="00BC39B3" w:rsidRPr="00AB1FEA" w:rsidRDefault="00BC39B3" w:rsidP="003B7588">
            <w:pPr>
              <w:pStyle w:val="aa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627437667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3549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:rsidR="00BC39B3" w:rsidRPr="00AB1FEA" w:rsidRDefault="003B7588" w:rsidP="003B7588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 w:rsidRPr="00AB1FEA">
                  <w:rPr>
                    <w:rStyle w:val="af8"/>
                    <w:rFonts w:ascii="Arial" w:hAnsi="Arial" w:cs="Arial"/>
                    <w:sz w:val="22"/>
                    <w:szCs w:val="22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1810205765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1578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:rsidR="00BC39B3" w:rsidRPr="00AB1FEA" w:rsidRDefault="003B7588" w:rsidP="003B7588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 w:rsidRPr="00AB1FEA">
                  <w:rPr>
                    <w:rStyle w:val="af8"/>
                    <w:rFonts w:ascii="Arial" w:hAnsi="Arial" w:cs="Arial"/>
                    <w:sz w:val="22"/>
                    <w:szCs w:val="22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-1609585228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1527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:rsidR="00BC39B3" w:rsidRPr="00AB1FEA" w:rsidRDefault="003B7588" w:rsidP="003B7588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 w:rsidRPr="00AB1FEA">
                  <w:rPr>
                    <w:rStyle w:val="af8"/>
                    <w:rFonts w:ascii="Arial" w:hAnsi="Arial" w:cs="Arial"/>
                    <w:sz w:val="22"/>
                    <w:szCs w:val="22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Arial" w:hAnsi="Arial" w:cs="Arial"/>
              <w:color w:val="808080"/>
              <w:sz w:val="22"/>
              <w:szCs w:val="22"/>
            </w:rPr>
            <w:id w:val="594831735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1628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</w:tcPr>
              <w:p w:rsidR="00BC39B3" w:rsidRPr="00AB1FEA" w:rsidRDefault="003B7588" w:rsidP="003B7588">
                <w:pPr>
                  <w:pStyle w:val="aa"/>
                  <w:rPr>
                    <w:rFonts w:ascii="Arial" w:hAnsi="Arial" w:cs="Arial"/>
                    <w:sz w:val="22"/>
                    <w:szCs w:val="22"/>
                  </w:rPr>
                </w:pPr>
                <w:r w:rsidRPr="00AB1FEA">
                  <w:rPr>
                    <w:rStyle w:val="af8"/>
                    <w:rFonts w:ascii="Arial" w:hAnsi="Arial" w:cs="Arial"/>
                    <w:sz w:val="22"/>
                    <w:szCs w:val="22"/>
                  </w:rPr>
                  <w:t>Место для ввода текста.</w:t>
                </w:r>
              </w:p>
            </w:tc>
          </w:sdtContent>
        </w:sdt>
      </w:tr>
    </w:tbl>
    <w:p w:rsidR="0001524E" w:rsidRPr="00AB1FEA" w:rsidRDefault="0001524E" w:rsidP="0001524E">
      <w:pPr>
        <w:pStyle w:val="a5"/>
        <w:tabs>
          <w:tab w:val="clear" w:pos="8600"/>
          <w:tab w:val="left" w:pos="300"/>
          <w:tab w:val="left" w:pos="8615"/>
        </w:tabs>
        <w:spacing w:after="283"/>
        <w:rPr>
          <w:rFonts w:ascii="Arial" w:hAnsi="Arial" w:cs="Arial"/>
          <w:sz w:val="22"/>
          <w:szCs w:val="22"/>
        </w:rPr>
      </w:pPr>
    </w:p>
    <w:p w:rsidR="00F91888" w:rsidRPr="00AB1FEA" w:rsidRDefault="00974BB5" w:rsidP="00974BB5">
      <w:pPr>
        <w:pStyle w:val="a5"/>
        <w:tabs>
          <w:tab w:val="clear" w:pos="8600"/>
          <w:tab w:val="left" w:pos="300"/>
          <w:tab w:val="left" w:pos="8615"/>
        </w:tabs>
        <w:spacing w:after="283"/>
        <w:rPr>
          <w:rFonts w:ascii="Arial" w:hAnsi="Arial" w:cs="Arial"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1</w:t>
      </w:r>
      <w:r w:rsidR="00D6383A" w:rsidRPr="00AB1FEA">
        <w:rPr>
          <w:rFonts w:ascii="Arial" w:hAnsi="Arial" w:cs="Arial"/>
          <w:b/>
          <w:bCs/>
          <w:sz w:val="22"/>
          <w:szCs w:val="22"/>
        </w:rPr>
        <w:t>2</w:t>
      </w:r>
      <w:r w:rsidRPr="00AB1FEA">
        <w:rPr>
          <w:rFonts w:ascii="Arial" w:hAnsi="Arial" w:cs="Arial"/>
          <w:b/>
          <w:bCs/>
          <w:sz w:val="22"/>
          <w:szCs w:val="22"/>
        </w:rPr>
        <w:t>.</w:t>
      </w:r>
      <w:r w:rsidR="00F91888" w:rsidRPr="00AB1FEA">
        <w:rPr>
          <w:rFonts w:ascii="Arial" w:hAnsi="Arial" w:cs="Arial"/>
          <w:b/>
          <w:bCs/>
          <w:sz w:val="22"/>
          <w:szCs w:val="22"/>
        </w:rPr>
        <w:t xml:space="preserve">Стаж работы: </w:t>
      </w:r>
      <w:sdt>
        <w:sdtPr>
          <w:rPr>
            <w:rFonts w:ascii="Arial" w:hAnsi="Arial" w:cs="Arial"/>
            <w:bCs/>
            <w:sz w:val="22"/>
            <w:szCs w:val="22"/>
          </w:rPr>
          <w:id w:val="1378204864"/>
          <w:placeholder>
            <w:docPart w:val="E3C4D93A0FD9447EA25BA42B420C5017"/>
          </w:placeholder>
          <w:text/>
        </w:sdtPr>
        <w:sdtContent>
          <w:r w:rsidR="000F7EAD">
            <w:rPr>
              <w:rFonts w:ascii="Arial" w:hAnsi="Arial" w:cs="Arial"/>
              <w:bCs/>
              <w:sz w:val="22"/>
              <w:szCs w:val="22"/>
            </w:rPr>
            <w:t xml:space="preserve">общий стаж </w:t>
          </w:r>
          <w:r w:rsidR="0065274C">
            <w:rPr>
              <w:rFonts w:ascii="Arial" w:hAnsi="Arial" w:cs="Arial"/>
              <w:bCs/>
              <w:sz w:val="22"/>
              <w:szCs w:val="22"/>
            </w:rPr>
            <w:t>15</w:t>
          </w:r>
          <w:r w:rsidR="000F7EAD">
            <w:rPr>
              <w:rFonts w:ascii="Arial" w:hAnsi="Arial" w:cs="Arial"/>
              <w:bCs/>
              <w:sz w:val="22"/>
              <w:szCs w:val="22"/>
            </w:rPr>
            <w:t>, программистом 5</w:t>
          </w:r>
        </w:sdtContent>
      </w:sdt>
    </w:p>
    <w:p w:rsidR="00F91888" w:rsidRPr="00AB1FEA" w:rsidRDefault="00AC7BF1" w:rsidP="00883032">
      <w:pPr>
        <w:tabs>
          <w:tab w:val="left" w:pos="285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1</w:t>
      </w:r>
      <w:r w:rsidR="00D6383A" w:rsidRPr="00AB1FEA">
        <w:rPr>
          <w:rFonts w:ascii="Arial" w:hAnsi="Arial" w:cs="Arial"/>
          <w:b/>
          <w:bCs/>
          <w:sz w:val="22"/>
          <w:szCs w:val="22"/>
        </w:rPr>
        <w:t>3</w:t>
      </w:r>
      <w:r w:rsidRPr="00AB1FEA">
        <w:rPr>
          <w:rFonts w:ascii="Arial" w:hAnsi="Arial" w:cs="Arial"/>
          <w:b/>
          <w:bCs/>
          <w:sz w:val="22"/>
          <w:szCs w:val="22"/>
        </w:rPr>
        <w:t xml:space="preserve">. </w:t>
      </w:r>
      <w:r w:rsidR="00F91888" w:rsidRPr="00AB1FEA">
        <w:rPr>
          <w:rFonts w:ascii="Arial" w:hAnsi="Arial" w:cs="Arial"/>
          <w:b/>
          <w:bCs/>
          <w:sz w:val="22"/>
          <w:szCs w:val="22"/>
        </w:rPr>
        <w:t>Последнее место работы/ должность</w:t>
      </w:r>
      <w:r w:rsidR="006E04E7" w:rsidRPr="00AB1FEA">
        <w:rPr>
          <w:rFonts w:ascii="Arial" w:hAnsi="Arial" w:cs="Arial"/>
          <w:b/>
          <w:bCs/>
          <w:sz w:val="22"/>
          <w:szCs w:val="22"/>
        </w:rPr>
        <w:t>, причины рассмотрения предложений по работе</w:t>
      </w:r>
    </w:p>
    <w:sdt>
      <w:sdtPr>
        <w:rPr>
          <w:rFonts w:ascii="Arial" w:hAnsi="Arial" w:cs="Arial"/>
          <w:color w:val="000000"/>
          <w:sz w:val="22"/>
          <w:szCs w:val="22"/>
        </w:rPr>
        <w:id w:val="-100257316"/>
        <w:placeholder>
          <w:docPart w:val="23EE80C7E6BB4FD48A88D9715027502C"/>
        </w:placeholder>
        <w:text/>
      </w:sdtPr>
      <w:sdtContent>
        <w:p w:rsidR="00883032" w:rsidRPr="00AB1FEA" w:rsidRDefault="0065274C" w:rsidP="00883032">
          <w:pPr>
            <w:tabs>
              <w:tab w:val="left" w:pos="285"/>
            </w:tabs>
            <w:jc w:val="both"/>
            <w:rPr>
              <w:rFonts w:ascii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color w:val="000000"/>
              <w:sz w:val="22"/>
              <w:szCs w:val="22"/>
            </w:rPr>
            <w:t>АСКОН-Урал</w:t>
          </w:r>
          <w:proofErr w:type="spellEnd"/>
          <w:r>
            <w:rPr>
              <w:rFonts w:ascii="Arial" w:hAnsi="Arial" w:cs="Arial"/>
              <w:color w:val="000000"/>
              <w:sz w:val="22"/>
              <w:szCs w:val="22"/>
            </w:rPr>
            <w:t>, программист. Хочу интересную и более высокооплачиваемую работу</w:t>
          </w:r>
        </w:p>
      </w:sdtContent>
    </w:sdt>
    <w:p w:rsidR="00883032" w:rsidRPr="00AB1FEA" w:rsidRDefault="00883032" w:rsidP="0001524E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91888" w:rsidRPr="0065274C" w:rsidRDefault="0001524E" w:rsidP="0065274C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5274C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D6383A" w:rsidRPr="0065274C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="00883032" w:rsidRPr="0065274C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 w:rsidR="00883032" w:rsidRPr="00AB1FEA">
        <w:rPr>
          <w:rFonts w:ascii="Arial" w:hAnsi="Arial" w:cs="Arial"/>
          <w:b/>
          <w:bCs/>
          <w:color w:val="000000"/>
          <w:sz w:val="22"/>
          <w:szCs w:val="22"/>
        </w:rPr>
        <w:t>Ключевые</w:t>
      </w:r>
      <w:r w:rsidR="00883032" w:rsidRPr="0065274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83032" w:rsidRPr="00AB1FEA">
        <w:rPr>
          <w:rFonts w:ascii="Arial" w:hAnsi="Arial" w:cs="Arial"/>
          <w:b/>
          <w:bCs/>
          <w:color w:val="000000"/>
          <w:sz w:val="22"/>
          <w:szCs w:val="22"/>
        </w:rPr>
        <w:t>навыки</w:t>
      </w:r>
      <w:r w:rsidR="00F91888" w:rsidRPr="0065274C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sdt>
        <w:sdtPr>
          <w:rPr>
            <w:rStyle w:val="1"/>
            <w:rFonts w:ascii="Arial" w:hAnsi="Arial" w:cs="Arial"/>
            <w:color w:val="666666"/>
            <w:sz w:val="21"/>
            <w:szCs w:val="21"/>
            <w:bdr w:val="none" w:sz="0" w:space="0" w:color="auto" w:frame="1"/>
            <w:lang w:eastAsia="ru-RU"/>
          </w:rPr>
          <w:id w:val="-446396727"/>
          <w:placeholder>
            <w:docPart w:val="CC6463B3DDB44E94A8B90229443D4878"/>
          </w:placeholder>
          <w:text/>
        </w:sdtPr>
        <w:sdtContent>
          <w:r w:rsidR="0065274C" w:rsidRPr="0065274C">
            <w:rPr>
              <w:rStyle w:val="1"/>
              <w:rFonts w:ascii="Arial" w:hAnsi="Arial" w:cs="Arial"/>
              <w:color w:val="666666"/>
              <w:sz w:val="21"/>
              <w:szCs w:val="21"/>
              <w:bdr w:val="none" w:sz="0" w:space="0" w:color="auto" w:frame="1"/>
              <w:lang w:eastAsia="ru-RU"/>
            </w:rPr>
            <w:t>C#, MS SQL, MS Visual Studio, VBScript, Unit Testing, работа в команде, полный цикл разработки от ТЗ до сдачи заказчику</w:t>
          </w:r>
        </w:sdtContent>
      </w:sdt>
    </w:p>
    <w:p w:rsidR="00B2202D" w:rsidRPr="0065274C" w:rsidRDefault="00B2202D" w:rsidP="0001524E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2202D" w:rsidRPr="0065274C" w:rsidRDefault="00B2202D" w:rsidP="00B2202D">
      <w:pPr>
        <w:tabs>
          <w:tab w:val="left" w:pos="135"/>
          <w:tab w:val="left" w:pos="300"/>
        </w:tabs>
        <w:ind w:left="170"/>
        <w:rPr>
          <w:rFonts w:ascii="Arial" w:hAnsi="Arial" w:cs="Arial"/>
          <w:b/>
          <w:bCs/>
          <w:sz w:val="22"/>
          <w:szCs w:val="22"/>
        </w:rPr>
      </w:pPr>
    </w:p>
    <w:p w:rsidR="00B2202D" w:rsidRPr="00AB1FEA" w:rsidRDefault="002417F5" w:rsidP="00B2202D">
      <w:pPr>
        <w:tabs>
          <w:tab w:val="left" w:pos="150"/>
          <w:tab w:val="left" w:pos="3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15</w:t>
      </w:r>
      <w:r w:rsidR="00B2202D" w:rsidRPr="00AB1FEA">
        <w:rPr>
          <w:rFonts w:ascii="Arial" w:hAnsi="Arial" w:cs="Arial"/>
          <w:b/>
          <w:bCs/>
          <w:sz w:val="22"/>
          <w:szCs w:val="22"/>
        </w:rPr>
        <w:t xml:space="preserve">. Как Вы видите свое профессиональное/карьерное развитие? </w:t>
      </w:r>
    </w:p>
    <w:sdt>
      <w:sdtPr>
        <w:rPr>
          <w:rFonts w:ascii="Arial" w:hAnsi="Arial" w:cs="Arial"/>
          <w:sz w:val="22"/>
          <w:szCs w:val="22"/>
          <w:lang w:val="en-US"/>
        </w:rPr>
        <w:id w:val="1416355400"/>
        <w:placeholder>
          <w:docPart w:val="5DC16EBC61204482BB5D9F414D5756AC"/>
        </w:placeholder>
        <w:showingPlcHdr/>
        <w:text/>
      </w:sdtPr>
      <w:sdtContent>
        <w:p w:rsidR="00883032" w:rsidRPr="00AB1FEA" w:rsidRDefault="003B7588" w:rsidP="00B2202D">
          <w:pPr>
            <w:tabs>
              <w:tab w:val="left" w:pos="150"/>
              <w:tab w:val="left" w:pos="315"/>
            </w:tabs>
            <w:rPr>
              <w:rFonts w:ascii="Arial" w:hAnsi="Arial" w:cs="Arial"/>
              <w:sz w:val="22"/>
              <w:szCs w:val="22"/>
            </w:rPr>
          </w:pPr>
          <w:r w:rsidRPr="00AB1FEA">
            <w:rPr>
              <w:rStyle w:val="af8"/>
              <w:rFonts w:ascii="Arial" w:hAnsi="Arial" w:cs="Arial"/>
              <w:sz w:val="22"/>
              <w:szCs w:val="22"/>
            </w:rPr>
            <w:t>Место для ввода текста.</w:t>
          </w:r>
        </w:p>
      </w:sdtContent>
    </w:sdt>
    <w:p w:rsidR="00883032" w:rsidRPr="00AB1FEA" w:rsidRDefault="00883032" w:rsidP="00B2202D">
      <w:pPr>
        <w:tabs>
          <w:tab w:val="left" w:pos="150"/>
          <w:tab w:val="left" w:pos="315"/>
        </w:tabs>
        <w:rPr>
          <w:rFonts w:ascii="Arial" w:hAnsi="Arial" w:cs="Arial"/>
          <w:sz w:val="22"/>
          <w:szCs w:val="22"/>
        </w:rPr>
      </w:pPr>
    </w:p>
    <w:p w:rsidR="00F91888" w:rsidRPr="00AB1FEA" w:rsidRDefault="0001524E">
      <w:pPr>
        <w:spacing w:after="283"/>
        <w:rPr>
          <w:rFonts w:ascii="Arial" w:hAnsi="Arial" w:cs="Arial"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1</w:t>
      </w:r>
      <w:r w:rsidR="00D6383A" w:rsidRPr="00AB1FEA">
        <w:rPr>
          <w:rFonts w:ascii="Arial" w:hAnsi="Arial" w:cs="Arial"/>
          <w:b/>
          <w:bCs/>
          <w:sz w:val="22"/>
          <w:szCs w:val="22"/>
        </w:rPr>
        <w:t>6</w:t>
      </w:r>
      <w:r w:rsidR="00E06DFE" w:rsidRPr="00AB1FEA">
        <w:rPr>
          <w:rFonts w:ascii="Arial" w:hAnsi="Arial" w:cs="Arial"/>
          <w:b/>
          <w:bCs/>
          <w:sz w:val="22"/>
          <w:szCs w:val="22"/>
        </w:rPr>
        <w:t>. Ожидаемый уровень дохода</w:t>
      </w:r>
      <w:r w:rsidR="00E06DFE" w:rsidRPr="00AB1FEA">
        <w:rPr>
          <w:rFonts w:ascii="Arial" w:hAnsi="Arial" w:cs="Arial"/>
          <w:color w:val="000000"/>
          <w:sz w:val="22"/>
          <w:szCs w:val="22"/>
        </w:rPr>
        <w:t xml:space="preserve"> </w:t>
      </w:r>
      <w:r w:rsidR="00E06DFE" w:rsidRPr="00AB1FEA">
        <w:rPr>
          <w:rFonts w:ascii="Arial" w:hAnsi="Arial" w:cs="Arial"/>
          <w:b/>
          <w:color w:val="000000"/>
          <w:sz w:val="22"/>
          <w:szCs w:val="22"/>
        </w:rPr>
        <w:t>(после вычета налогов)</w:t>
      </w:r>
      <w:r w:rsidR="00E06DFE" w:rsidRPr="00AB1FEA">
        <w:rPr>
          <w:rFonts w:ascii="Arial" w:hAnsi="Arial" w:cs="Arial"/>
          <w:color w:val="000000"/>
          <w:sz w:val="22"/>
          <w:szCs w:val="22"/>
        </w:rPr>
        <w:t xml:space="preserve">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957527895"/>
          <w:placeholder>
            <w:docPart w:val="D7A787CE52AB48F5B1664D811FC9764E"/>
          </w:placeholder>
          <w:text/>
        </w:sdtPr>
        <w:sdtContent>
          <w:r w:rsidR="000F7EAD" w:rsidRPr="000F7EAD">
            <w:rPr>
              <w:rFonts w:ascii="Arial" w:hAnsi="Arial" w:cs="Arial"/>
              <w:color w:val="000000"/>
              <w:sz w:val="22"/>
              <w:szCs w:val="22"/>
            </w:rPr>
            <w:t>оклад минимум 60 000, +</w:t>
          </w:r>
          <w:r w:rsidR="000F7EAD">
            <w:rPr>
              <w:rFonts w:ascii="Arial" w:hAnsi="Arial" w:cs="Arial"/>
              <w:color w:val="000000"/>
              <w:sz w:val="22"/>
              <w:szCs w:val="22"/>
            </w:rPr>
            <w:t>бонусная часть</w:t>
          </w:r>
          <w:proofErr w:type="gramStart"/>
          <w:r w:rsidR="000F7EAD" w:rsidRPr="000F7EAD">
            <w:rPr>
              <w:rFonts w:ascii="Arial" w:hAnsi="Arial" w:cs="Arial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rPr>
            <w:rFonts w:ascii="Arial" w:hAnsi="Arial" w:cs="Arial"/>
            <w:color w:val="000000"/>
            <w:sz w:val="22"/>
            <w:szCs w:val="22"/>
          </w:rPr>
          <w:alias w:val="net"/>
          <w:tag w:val="net"/>
          <w:id w:val="-12465660"/>
          <w:placeholder>
            <w:docPart w:val="DefaultPlaceholder_1082065159"/>
          </w:placeholder>
          <w:showingPlcHdr/>
          <w:dropDownList>
            <w:listItem w:value="Выберите элемент."/>
            <w:listItem w:displayText="gross" w:value="gross"/>
            <w:listItem w:displayText="net" w:value="net"/>
          </w:dropDownList>
        </w:sdtPr>
        <w:sdtContent>
          <w:r w:rsidR="001F5707" w:rsidRPr="00AB1FEA">
            <w:rPr>
              <w:rStyle w:val="af8"/>
              <w:rFonts w:ascii="Arial" w:hAnsi="Arial" w:cs="Arial"/>
              <w:sz w:val="22"/>
              <w:szCs w:val="22"/>
            </w:rPr>
            <w:t>В</w:t>
          </w:r>
          <w:proofErr w:type="gramEnd"/>
          <w:r w:rsidR="001F5707" w:rsidRPr="00AB1FEA">
            <w:rPr>
              <w:rStyle w:val="af8"/>
              <w:rFonts w:ascii="Arial" w:hAnsi="Arial" w:cs="Arial"/>
              <w:sz w:val="22"/>
              <w:szCs w:val="22"/>
            </w:rPr>
            <w:t>ыберите элемент.</w:t>
          </w:r>
        </w:sdtContent>
      </w:sdt>
    </w:p>
    <w:p w:rsidR="00F91888" w:rsidRPr="00AB1FEA" w:rsidRDefault="0001524E">
      <w:pPr>
        <w:pStyle w:val="a5"/>
        <w:tabs>
          <w:tab w:val="left" w:pos="270"/>
          <w:tab w:val="left" w:pos="345"/>
          <w:tab w:val="left" w:pos="465"/>
          <w:tab w:val="left" w:pos="585"/>
        </w:tabs>
        <w:spacing w:after="283"/>
        <w:rPr>
          <w:rFonts w:ascii="Arial" w:hAnsi="Arial" w:cs="Arial"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lastRenderedPageBreak/>
        <w:t>1</w:t>
      </w:r>
      <w:r w:rsidR="00D6383A" w:rsidRPr="00AB1FEA">
        <w:rPr>
          <w:rFonts w:ascii="Arial" w:hAnsi="Arial" w:cs="Arial"/>
          <w:b/>
          <w:bCs/>
          <w:sz w:val="22"/>
          <w:szCs w:val="22"/>
        </w:rPr>
        <w:t>7</w:t>
      </w:r>
      <w:r w:rsidR="00F91888" w:rsidRPr="00AB1FEA">
        <w:rPr>
          <w:rFonts w:ascii="Arial" w:hAnsi="Arial" w:cs="Arial"/>
          <w:b/>
          <w:bCs/>
          <w:sz w:val="22"/>
          <w:szCs w:val="22"/>
        </w:rPr>
        <w:t>. Отношение к ненормированному рабочему дню</w:t>
      </w:r>
      <w:r w:rsidR="00F91888" w:rsidRPr="00AB1FEA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587378220"/>
          <w:placeholder>
            <w:docPart w:val="4216BB9BDD7A4DA0810B1C7E0B890BCE"/>
          </w:placeholder>
          <w:text/>
        </w:sdtPr>
        <w:sdtContent>
          <w:r w:rsidR="000F7EAD">
            <w:rPr>
              <w:rFonts w:ascii="Arial" w:hAnsi="Arial" w:cs="Arial"/>
              <w:sz w:val="22"/>
              <w:szCs w:val="22"/>
            </w:rPr>
            <w:t>иногда можно, но не часто</w:t>
          </w:r>
        </w:sdtContent>
      </w:sdt>
    </w:p>
    <w:p w:rsidR="00B2202D" w:rsidRPr="00AB1FEA" w:rsidRDefault="00B2202D" w:rsidP="00B2202D">
      <w:pPr>
        <w:rPr>
          <w:rFonts w:ascii="Arial" w:hAnsi="Arial" w:cs="Arial"/>
          <w:color w:val="000000"/>
          <w:sz w:val="22"/>
          <w:szCs w:val="22"/>
        </w:rPr>
      </w:pPr>
    </w:p>
    <w:p w:rsidR="00B2202D" w:rsidRPr="00AB1FEA" w:rsidRDefault="002417F5" w:rsidP="00B2202D">
      <w:pPr>
        <w:spacing w:after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18</w:t>
      </w:r>
      <w:r w:rsidR="00B2202D" w:rsidRPr="00AB1FEA">
        <w:rPr>
          <w:rFonts w:ascii="Arial" w:hAnsi="Arial" w:cs="Arial"/>
          <w:b/>
          <w:bCs/>
          <w:sz w:val="22"/>
          <w:szCs w:val="22"/>
        </w:rPr>
        <w:t>. Поче</w:t>
      </w:r>
      <w:r w:rsidR="00883032" w:rsidRPr="00AB1FEA">
        <w:rPr>
          <w:rFonts w:ascii="Arial" w:hAnsi="Arial" w:cs="Arial"/>
          <w:b/>
          <w:bCs/>
          <w:sz w:val="22"/>
          <w:szCs w:val="22"/>
        </w:rPr>
        <w:t>му Вы хотите работать в NAUMEN?</w:t>
      </w:r>
      <w:r w:rsidR="00B2202D" w:rsidRPr="00AB1F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976724034"/>
          <w:placeholder>
            <w:docPart w:val="AC8A4380FF5C44B5A773F967E6B70CD4"/>
          </w:placeholder>
          <w:text/>
        </w:sdtPr>
        <w:sdtContent>
          <w:r w:rsidR="000F7EAD">
            <w:rPr>
              <w:rFonts w:ascii="Arial" w:hAnsi="Arial" w:cs="Arial"/>
              <w:bCs/>
              <w:sz w:val="22"/>
              <w:szCs w:val="22"/>
            </w:rPr>
            <w:t>Ожидаю, что у вас молодой интересный коллектив и интересные задачи</w:t>
          </w:r>
        </w:sdtContent>
      </w:sdt>
    </w:p>
    <w:p w:rsidR="00804C4B" w:rsidRPr="00AB1FEA" w:rsidRDefault="0001524E">
      <w:pPr>
        <w:pStyle w:val="a5"/>
        <w:spacing w:after="283"/>
        <w:rPr>
          <w:rFonts w:ascii="Arial" w:hAnsi="Arial" w:cs="Arial"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1</w:t>
      </w:r>
      <w:r w:rsidR="002417F5">
        <w:rPr>
          <w:rFonts w:ascii="Arial" w:hAnsi="Arial" w:cs="Arial"/>
          <w:b/>
          <w:bCs/>
          <w:sz w:val="22"/>
          <w:szCs w:val="22"/>
        </w:rPr>
        <w:t>9</w:t>
      </w:r>
      <w:r w:rsidR="00F91888" w:rsidRPr="00AB1FEA">
        <w:rPr>
          <w:rFonts w:ascii="Arial" w:hAnsi="Arial" w:cs="Arial"/>
          <w:b/>
          <w:bCs/>
          <w:sz w:val="22"/>
          <w:szCs w:val="22"/>
        </w:rPr>
        <w:t>. В случае положительного решения, когда Вы можете приступить к работе в NAUMEN?</w:t>
      </w:r>
      <w:r w:rsidR="00804C4B" w:rsidRPr="00AB1FE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</w:rPr>
          <w:id w:val="2077239138"/>
          <w:placeholder>
            <w:docPart w:val="7D254A75449E46DB9E2CD428797D726E"/>
          </w:placeholder>
          <w:text/>
        </w:sdtPr>
        <w:sdtContent>
          <w:r w:rsidR="000F7EAD">
            <w:rPr>
              <w:rFonts w:ascii="Arial" w:hAnsi="Arial" w:cs="Arial"/>
              <w:bCs/>
              <w:sz w:val="22"/>
              <w:szCs w:val="22"/>
            </w:rPr>
            <w:t>Через 2 недели</w:t>
          </w:r>
        </w:sdtContent>
      </w:sdt>
    </w:p>
    <w:p w:rsidR="00F91888" w:rsidRPr="00AB1FEA" w:rsidRDefault="002417F5">
      <w:pPr>
        <w:spacing w:after="28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</w:t>
      </w:r>
      <w:r w:rsidR="00883032" w:rsidRPr="00AB1FEA">
        <w:rPr>
          <w:rFonts w:ascii="Arial" w:hAnsi="Arial" w:cs="Arial"/>
          <w:b/>
          <w:bCs/>
          <w:sz w:val="22"/>
          <w:szCs w:val="22"/>
        </w:rPr>
        <w:t>. Как Вы узнали о вакансии?</w:t>
      </w:r>
      <w:r w:rsidR="00804C4B"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  <w:lang w:val="en-US"/>
          </w:rPr>
          <w:id w:val="1837184437"/>
          <w:placeholder>
            <w:docPart w:val="45874F5C5D6D4F46A299F2ED27E4C665"/>
          </w:placeholder>
          <w:text/>
        </w:sdtPr>
        <w:sdtContent>
          <w:proofErr w:type="spellStart"/>
          <w:r w:rsidR="000F7EAD">
            <w:rPr>
              <w:rFonts w:ascii="Arial" w:hAnsi="Arial" w:cs="Arial"/>
              <w:bCs/>
              <w:sz w:val="22"/>
              <w:szCs w:val="22"/>
              <w:lang w:val="en-US"/>
            </w:rPr>
            <w:t>hh</w:t>
          </w:r>
          <w:proofErr w:type="spellEnd"/>
        </w:sdtContent>
      </w:sdt>
    </w:p>
    <w:p w:rsidR="009B79CA" w:rsidRPr="00AB1FEA" w:rsidRDefault="002417F5" w:rsidP="001472AF">
      <w:pPr>
        <w:spacing w:after="283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21</w:t>
      </w:r>
      <w:r w:rsidR="00497666" w:rsidRPr="00AB1FEA">
        <w:rPr>
          <w:rFonts w:ascii="Arial" w:hAnsi="Arial" w:cs="Arial"/>
          <w:b/>
          <w:color w:val="000000"/>
          <w:sz w:val="22"/>
          <w:szCs w:val="22"/>
        </w:rPr>
        <w:t>.</w:t>
      </w:r>
      <w:r w:rsidR="00B36A65" w:rsidRPr="00AB1FEA">
        <w:rPr>
          <w:rFonts w:ascii="Arial" w:hAnsi="Arial" w:cs="Arial"/>
          <w:b/>
          <w:color w:val="000000"/>
          <w:sz w:val="22"/>
          <w:szCs w:val="22"/>
        </w:rPr>
        <w:t xml:space="preserve"> Из каких источников </w:t>
      </w:r>
      <w:r w:rsidR="00804C4B" w:rsidRPr="00AB1FEA">
        <w:rPr>
          <w:rFonts w:ascii="Arial" w:hAnsi="Arial" w:cs="Arial"/>
          <w:b/>
          <w:color w:val="000000"/>
          <w:sz w:val="22"/>
          <w:szCs w:val="22"/>
        </w:rPr>
        <w:t xml:space="preserve">Вы знаете о компании?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48147975"/>
          <w:placeholder>
            <w:docPart w:val="BA368E45349D457D8AC34BDAD38551C1"/>
          </w:placeholder>
          <w:text/>
        </w:sdtPr>
        <w:sdtContent>
          <w:proofErr w:type="spellStart"/>
          <w:r w:rsidR="000F7EAD">
            <w:rPr>
              <w:rFonts w:ascii="Arial" w:hAnsi="Arial" w:cs="Arial"/>
              <w:color w:val="000000"/>
              <w:sz w:val="22"/>
              <w:szCs w:val="22"/>
              <w:lang w:val="en-US"/>
            </w:rPr>
            <w:t>hh</w:t>
          </w:r>
          <w:proofErr w:type="spellEnd"/>
        </w:sdtContent>
      </w:sdt>
    </w:p>
    <w:p w:rsidR="00B2202D" w:rsidRPr="00AB1FEA" w:rsidRDefault="002417F5" w:rsidP="00B2202D">
      <w:p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</w:t>
      </w:r>
      <w:r w:rsidR="00B2202D" w:rsidRPr="00AB1FEA">
        <w:rPr>
          <w:rFonts w:ascii="Arial" w:hAnsi="Arial" w:cs="Arial"/>
          <w:b/>
          <w:bCs/>
          <w:sz w:val="22"/>
          <w:szCs w:val="22"/>
        </w:rPr>
        <w:t xml:space="preserve">. </w:t>
      </w:r>
      <w:r w:rsidR="00B2202D" w:rsidRPr="00AB1FEA">
        <w:rPr>
          <w:rFonts w:ascii="Arial" w:hAnsi="Arial" w:cs="Arial"/>
          <w:b/>
          <w:sz w:val="22"/>
          <w:szCs w:val="22"/>
        </w:rPr>
        <w:t>Как вы проводите свободное время? Чем увлекаетесь</w:t>
      </w:r>
      <w:r w:rsidR="00B2202D" w:rsidRPr="00AB1FEA">
        <w:rPr>
          <w:rFonts w:ascii="Arial" w:hAnsi="Arial" w:cs="Arial"/>
          <w:b/>
          <w:bCs/>
          <w:sz w:val="22"/>
          <w:szCs w:val="22"/>
        </w:rPr>
        <w:t xml:space="preserve">? </w:t>
      </w:r>
      <w:sdt>
        <w:sdtPr>
          <w:rPr>
            <w:rFonts w:ascii="Arial" w:hAnsi="Arial" w:cs="Arial"/>
            <w:bCs/>
            <w:sz w:val="22"/>
            <w:szCs w:val="22"/>
          </w:rPr>
          <w:id w:val="2114472392"/>
          <w:placeholder>
            <w:docPart w:val="6B8ECA2E5730433AB4E4325657349094"/>
          </w:placeholder>
          <w:text/>
        </w:sdtPr>
        <w:sdtContent>
          <w:r w:rsidR="000F7EAD">
            <w:rPr>
              <w:rFonts w:ascii="Arial" w:hAnsi="Arial" w:cs="Arial"/>
              <w:bCs/>
              <w:sz w:val="22"/>
              <w:szCs w:val="22"/>
            </w:rPr>
            <w:t>Спорт, путешествия, английский, рисование</w:t>
          </w:r>
        </w:sdtContent>
      </w:sdt>
    </w:p>
    <w:p w:rsidR="0001524E" w:rsidRPr="00AB1FEA" w:rsidRDefault="0001524E" w:rsidP="0001524E">
      <w:pPr>
        <w:pStyle w:val="a5"/>
        <w:tabs>
          <w:tab w:val="clear" w:pos="8600"/>
          <w:tab w:val="left" w:pos="255"/>
          <w:tab w:val="left" w:pos="435"/>
          <w:tab w:val="left" w:pos="8645"/>
        </w:tabs>
        <w:jc w:val="left"/>
        <w:rPr>
          <w:rFonts w:ascii="Arial" w:hAnsi="Arial" w:cs="Arial"/>
          <w:sz w:val="22"/>
          <w:szCs w:val="22"/>
        </w:rPr>
      </w:pPr>
    </w:p>
    <w:p w:rsidR="00F91888" w:rsidRPr="00AB1FEA" w:rsidRDefault="0001524E" w:rsidP="00804C4B">
      <w:pPr>
        <w:pStyle w:val="a5"/>
        <w:tabs>
          <w:tab w:val="clear" w:pos="8600"/>
          <w:tab w:val="left" w:pos="255"/>
          <w:tab w:val="left" w:pos="435"/>
          <w:tab w:val="left" w:pos="8645"/>
        </w:tabs>
        <w:jc w:val="left"/>
        <w:rPr>
          <w:rFonts w:ascii="Arial" w:hAnsi="Arial" w:cs="Arial"/>
          <w:sz w:val="22"/>
          <w:szCs w:val="22"/>
        </w:rPr>
      </w:pPr>
      <w:r w:rsidRPr="00AB1FEA">
        <w:rPr>
          <w:rFonts w:ascii="Arial" w:hAnsi="Arial" w:cs="Arial"/>
          <w:b/>
          <w:sz w:val="22"/>
          <w:szCs w:val="22"/>
        </w:rPr>
        <w:t>2</w:t>
      </w:r>
      <w:r w:rsidR="00497666" w:rsidRPr="00AB1FEA">
        <w:rPr>
          <w:rFonts w:ascii="Arial" w:hAnsi="Arial" w:cs="Arial"/>
          <w:b/>
          <w:sz w:val="22"/>
          <w:szCs w:val="22"/>
        </w:rPr>
        <w:t>3</w:t>
      </w:r>
      <w:r w:rsidRPr="00AB1FEA">
        <w:rPr>
          <w:rFonts w:ascii="Arial" w:hAnsi="Arial" w:cs="Arial"/>
          <w:b/>
          <w:sz w:val="22"/>
          <w:szCs w:val="22"/>
        </w:rPr>
        <w:t>.</w:t>
      </w:r>
      <w:r w:rsidRPr="00AB1FEA">
        <w:rPr>
          <w:rFonts w:ascii="Arial" w:hAnsi="Arial" w:cs="Arial"/>
          <w:sz w:val="22"/>
          <w:szCs w:val="22"/>
        </w:rPr>
        <w:t xml:space="preserve">  </w:t>
      </w:r>
      <w:r w:rsidRPr="00AB1FEA">
        <w:rPr>
          <w:rFonts w:ascii="Arial" w:hAnsi="Arial" w:cs="Arial"/>
          <w:b/>
          <w:bCs/>
          <w:sz w:val="22"/>
          <w:szCs w:val="22"/>
        </w:rPr>
        <w:t>Укажите, пожалуйста, ФИО и контакты людей, которые могут дать рекомендации по Вашей кандидатуре</w:t>
      </w:r>
      <w:r w:rsidR="00B2202D" w:rsidRPr="00AB1FEA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</w:rPr>
          <w:id w:val="-1233849952"/>
          <w:placeholder>
            <w:docPart w:val="DefaultPlaceholder_1082065158"/>
          </w:placeholder>
          <w:showingPlcHdr/>
        </w:sdtPr>
        <w:sdtContent>
          <w:r w:rsidR="00804C4B" w:rsidRPr="00AB1FEA">
            <w:rPr>
              <w:rStyle w:val="af8"/>
              <w:rFonts w:ascii="Arial" w:hAnsi="Arial" w:cs="Arial"/>
              <w:sz w:val="22"/>
              <w:szCs w:val="22"/>
            </w:rPr>
            <w:t>Место для ввода текста.</w:t>
          </w:r>
        </w:sdtContent>
      </w:sdt>
    </w:p>
    <w:p w:rsidR="00804C4B" w:rsidRPr="00AB1FEA" w:rsidRDefault="00804C4B" w:rsidP="00804C4B">
      <w:pPr>
        <w:pStyle w:val="a5"/>
        <w:tabs>
          <w:tab w:val="clear" w:pos="8600"/>
          <w:tab w:val="left" w:pos="255"/>
          <w:tab w:val="left" w:pos="435"/>
          <w:tab w:val="left" w:pos="8645"/>
        </w:tabs>
        <w:jc w:val="left"/>
        <w:rPr>
          <w:rFonts w:ascii="Arial" w:hAnsi="Arial" w:cs="Arial"/>
          <w:sz w:val="22"/>
          <w:szCs w:val="22"/>
        </w:rPr>
      </w:pPr>
    </w:p>
    <w:p w:rsidR="00C47C6E" w:rsidRPr="00AB1FEA" w:rsidRDefault="00497666" w:rsidP="00804C4B">
      <w:pPr>
        <w:pStyle w:val="a5"/>
        <w:tabs>
          <w:tab w:val="clear" w:pos="8600"/>
          <w:tab w:val="left" w:pos="255"/>
          <w:tab w:val="left" w:pos="435"/>
          <w:tab w:val="left" w:pos="8645"/>
        </w:tabs>
        <w:spacing w:after="283"/>
        <w:ind w:left="45" w:hanging="30"/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>24</w:t>
      </w:r>
      <w:r w:rsidR="00D6383A" w:rsidRPr="00AB1FEA">
        <w:rPr>
          <w:rFonts w:ascii="Arial" w:hAnsi="Arial" w:cs="Arial"/>
          <w:b/>
          <w:bCs/>
          <w:sz w:val="22"/>
          <w:szCs w:val="22"/>
        </w:rPr>
        <w:t xml:space="preserve">. </w:t>
      </w:r>
      <w:r w:rsidR="001472AF" w:rsidRPr="00AB1FEA">
        <w:rPr>
          <w:rFonts w:ascii="Arial" w:hAnsi="Arial" w:cs="Arial"/>
          <w:b/>
          <w:bCs/>
          <w:sz w:val="22"/>
          <w:szCs w:val="22"/>
        </w:rPr>
        <w:t>Прикрепить фото</w:t>
      </w:r>
      <w:r w:rsidR="002417F5">
        <w:rPr>
          <w:rFonts w:ascii="Arial" w:hAnsi="Arial" w:cs="Arial"/>
          <w:b/>
          <w:bCs/>
          <w:sz w:val="22"/>
          <w:szCs w:val="22"/>
        </w:rPr>
        <w:t xml:space="preserve"> (По желанию</w:t>
      </w:r>
      <w:bookmarkStart w:id="0" w:name="_GoBack"/>
      <w:bookmarkEnd w:id="0"/>
      <w:r w:rsidR="002417F5">
        <w:rPr>
          <w:rFonts w:ascii="Arial" w:hAnsi="Arial" w:cs="Arial"/>
          <w:b/>
          <w:bCs/>
          <w:sz w:val="22"/>
          <w:szCs w:val="22"/>
        </w:rPr>
        <w:t>)</w:t>
      </w:r>
      <w:r w:rsidR="001472AF" w:rsidRPr="00AB1FEA">
        <w:rPr>
          <w:rFonts w:ascii="Arial" w:hAnsi="Arial" w:cs="Arial"/>
          <w:b/>
          <w:bCs/>
          <w:sz w:val="22"/>
          <w:szCs w:val="22"/>
        </w:rPr>
        <w:t>.</w:t>
      </w:r>
    </w:p>
    <w:sdt>
      <w:sdtPr>
        <w:rPr>
          <w:rFonts w:ascii="Arial" w:hAnsi="Arial" w:cs="Arial"/>
          <w:b/>
          <w:bCs/>
          <w:sz w:val="22"/>
          <w:szCs w:val="22"/>
        </w:rPr>
        <w:id w:val="1290939448"/>
        <w:showingPlcHdr/>
        <w:picture/>
      </w:sdtPr>
      <w:sdtContent>
        <w:p w:rsidR="00804C4B" w:rsidRPr="00AB1FEA" w:rsidRDefault="00804C4B" w:rsidP="00804C4B">
          <w:pPr>
            <w:pStyle w:val="a5"/>
            <w:tabs>
              <w:tab w:val="clear" w:pos="8600"/>
              <w:tab w:val="left" w:pos="255"/>
              <w:tab w:val="left" w:pos="435"/>
              <w:tab w:val="left" w:pos="8645"/>
            </w:tabs>
            <w:spacing w:after="283"/>
            <w:ind w:left="45" w:hanging="30"/>
            <w:rPr>
              <w:rFonts w:ascii="Arial" w:hAnsi="Arial" w:cs="Arial"/>
              <w:b/>
              <w:bCs/>
              <w:sz w:val="22"/>
              <w:szCs w:val="22"/>
            </w:rPr>
          </w:pPr>
          <w:r w:rsidRPr="00AB1FEA">
            <w:rPr>
              <w:rFonts w:ascii="Arial" w:hAnsi="Arial" w:cs="Arial"/>
              <w:b/>
              <w:bCs/>
              <w:noProof/>
              <w:sz w:val="22"/>
              <w:szCs w:val="22"/>
              <w:lang w:eastAsia="ru-RU"/>
            </w:rPr>
            <w:drawing>
              <wp:inline distT="0" distB="0" distL="0" distR="0">
                <wp:extent cx="2292350" cy="229235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2350" cy="22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43"/>
        <w:gridCol w:w="2812"/>
      </w:tblGrid>
      <w:tr w:rsidR="00C47C6E" w:rsidRPr="00AB1FEA" w:rsidTr="0071450D">
        <w:tc>
          <w:tcPr>
            <w:tcW w:w="8143" w:type="dxa"/>
            <w:shd w:val="clear" w:color="auto" w:fill="auto"/>
          </w:tcPr>
          <w:p w:rsidR="00CD04C6" w:rsidRPr="00AB1FEA" w:rsidRDefault="00CD04C6" w:rsidP="00CD04C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EA">
              <w:rPr>
                <w:rFonts w:ascii="Arial" w:hAnsi="Arial" w:cs="Arial"/>
                <w:sz w:val="22"/>
                <w:szCs w:val="22"/>
              </w:rPr>
              <w:t xml:space="preserve">В целях содействия в моем трудоустройстве и для целей предложения мне вакансий внутри группы компаний </w:t>
            </w:r>
            <w:r w:rsidRPr="00AB1FEA">
              <w:rPr>
                <w:rFonts w:ascii="Arial" w:hAnsi="Arial" w:cs="Arial"/>
                <w:sz w:val="22"/>
                <w:szCs w:val="22"/>
                <w:lang w:val="en-US"/>
              </w:rPr>
              <w:t>NAUMEN</w:t>
            </w:r>
            <w:r w:rsidRPr="00AB1FEA">
              <w:rPr>
                <w:rFonts w:ascii="Arial" w:hAnsi="Arial" w:cs="Arial"/>
                <w:sz w:val="22"/>
                <w:szCs w:val="22"/>
              </w:rPr>
              <w:t xml:space="preserve"> я даю свое согласие группе компаний NAUMEN (указанных на сайте </w:t>
            </w:r>
            <w:hyperlink r:id="rId7" w:history="1">
              <w:r w:rsidRPr="00AB1FEA">
                <w:rPr>
                  <w:rStyle w:val="af7"/>
                  <w:rFonts w:ascii="Arial" w:hAnsi="Arial" w:cs="Arial"/>
                  <w:sz w:val="22"/>
                  <w:szCs w:val="22"/>
                </w:rPr>
                <w:t>www.naumen.ru/company/</w:t>
              </w:r>
            </w:hyperlink>
            <w:r w:rsidRPr="00AB1FEA">
              <w:rPr>
                <w:rFonts w:ascii="Arial" w:hAnsi="Arial" w:cs="Arial"/>
                <w:sz w:val="22"/>
                <w:szCs w:val="22"/>
              </w:rPr>
              <w:t>, а также ООО "Агентство по сотрудничеству в образовании", ООО "Интегрированные системы”, ООО "Наумен софт", ООО "Оператор инноваций", ООО "Услуги инфо", ООО "Центр разработки") на обработку (сбор, запись, систематизацию, накопление, хранение</w:t>
            </w:r>
            <w:proofErr w:type="gramEnd"/>
            <w:r w:rsidRPr="00AB1FE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Pr="00AB1FEA">
              <w:rPr>
                <w:rFonts w:ascii="Arial" w:hAnsi="Arial" w:cs="Arial"/>
                <w:sz w:val="22"/>
                <w:szCs w:val="22"/>
              </w:rPr>
              <w:t>уточнение (обновление, изменение), извлечение, использование, передачу (предоставление, доступ) моих персональных данных, содержащихся в резюме и/или в данной анкете, обезличивание, блокирование, удаление и уничтожение.</w:t>
            </w:r>
            <w:proofErr w:type="gramEnd"/>
          </w:p>
          <w:p w:rsidR="00C47C6E" w:rsidRPr="00AB1FEA" w:rsidRDefault="00CD04C6" w:rsidP="00CD04C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 w:rsidRPr="00AB1FEA">
              <w:rPr>
                <w:rFonts w:ascii="Arial" w:hAnsi="Arial" w:cs="Arial"/>
                <w:sz w:val="22"/>
                <w:szCs w:val="22"/>
              </w:rPr>
              <w:t xml:space="preserve">Я соглашаюсь с тем, что настоящее согласие дается мной бессрочно и может быть отозвано в любое время на основании моего письменного заявления. В случае отзыва настоящего согласия группа компаний </w:t>
            </w:r>
            <w:r w:rsidRPr="00AB1FEA">
              <w:rPr>
                <w:rFonts w:ascii="Arial" w:hAnsi="Arial" w:cs="Arial"/>
                <w:sz w:val="22"/>
                <w:szCs w:val="22"/>
                <w:lang w:val="en-US"/>
              </w:rPr>
              <w:t>NAUMEN</w:t>
            </w:r>
            <w:r w:rsidRPr="00AB1FEA">
              <w:rPr>
                <w:rFonts w:ascii="Arial" w:hAnsi="Arial" w:cs="Arial"/>
                <w:sz w:val="22"/>
                <w:szCs w:val="22"/>
              </w:rPr>
              <w:t xml:space="preserve"> вправе обрабатывать мои персональные данные в случаях и в порядке, предусмотренных Федеральным законом «О персональных данных».</w:t>
            </w:r>
          </w:p>
        </w:tc>
        <w:tc>
          <w:tcPr>
            <w:tcW w:w="2812" w:type="dxa"/>
            <w:shd w:val="clear" w:color="auto" w:fill="auto"/>
          </w:tcPr>
          <w:p w:rsidR="00D34C72" w:rsidRPr="00AB1FEA" w:rsidRDefault="00D34C72" w:rsidP="00D34C72">
            <w:pPr>
              <w:pStyle w:val="a5"/>
              <w:tabs>
                <w:tab w:val="clear" w:pos="8600"/>
                <w:tab w:val="left" w:pos="255"/>
                <w:tab w:val="left" w:pos="435"/>
                <w:tab w:val="left" w:pos="8645"/>
              </w:tabs>
              <w:spacing w:after="283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sdt>
            <w:sdtPr>
              <w:rPr>
                <w:rFonts w:ascii="Arial" w:hAnsi="Arial" w:cs="Arial"/>
                <w:b/>
                <w:bCs/>
                <w:sz w:val="22"/>
                <w:szCs w:val="22"/>
              </w:rPr>
              <w:alias w:val="нет"/>
              <w:tag w:val="нет"/>
              <w:id w:val="551735695"/>
              <w:placeholder>
                <w:docPart w:val="DefaultPlaceholder_1082065159"/>
              </w:placeholder>
              <w:showingPlcHdr/>
              <w:dropDownList>
                <w:listItem w:value="Выберите элемент."/>
                <w:listItem w:displayText="да" w:value="да"/>
                <w:listItem w:displayText="нет" w:value="нет"/>
              </w:dropDownList>
            </w:sdtPr>
            <w:sdtContent>
              <w:p w:rsidR="00B72BF5" w:rsidRPr="00AB1FEA" w:rsidRDefault="001F5707" w:rsidP="00804C4B">
                <w:pPr>
                  <w:pStyle w:val="a5"/>
                  <w:tabs>
                    <w:tab w:val="clear" w:pos="8600"/>
                    <w:tab w:val="left" w:pos="255"/>
                    <w:tab w:val="left" w:pos="435"/>
                    <w:tab w:val="left" w:pos="8645"/>
                  </w:tabs>
                  <w:spacing w:after="283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AB1FEA">
                  <w:rPr>
                    <w:rStyle w:val="af8"/>
                    <w:rFonts w:ascii="Arial" w:hAnsi="Arial" w:cs="Arial"/>
                    <w:sz w:val="22"/>
                    <w:szCs w:val="22"/>
                  </w:rPr>
                  <w:t>Выберите элемент.</w:t>
                </w:r>
              </w:p>
            </w:sdtContent>
          </w:sdt>
        </w:tc>
      </w:tr>
    </w:tbl>
    <w:p w:rsidR="00C47C6E" w:rsidRPr="00AB1FEA" w:rsidRDefault="00C47C6E">
      <w:pPr>
        <w:pStyle w:val="a5"/>
        <w:tabs>
          <w:tab w:val="clear" w:pos="8600"/>
          <w:tab w:val="left" w:pos="255"/>
          <w:tab w:val="left" w:pos="435"/>
          <w:tab w:val="left" w:pos="8645"/>
        </w:tabs>
        <w:spacing w:after="283"/>
        <w:ind w:left="45" w:hanging="30"/>
        <w:rPr>
          <w:rFonts w:ascii="Arial" w:hAnsi="Arial" w:cs="Arial"/>
          <w:b/>
          <w:bCs/>
          <w:sz w:val="22"/>
          <w:szCs w:val="22"/>
        </w:rPr>
      </w:pPr>
    </w:p>
    <w:p w:rsidR="00D34C72" w:rsidRPr="00AB1FEA" w:rsidRDefault="00D34C72">
      <w:pPr>
        <w:pStyle w:val="a5"/>
        <w:tabs>
          <w:tab w:val="clear" w:pos="8600"/>
          <w:tab w:val="left" w:pos="255"/>
          <w:tab w:val="left" w:pos="435"/>
          <w:tab w:val="left" w:pos="8645"/>
        </w:tabs>
        <w:spacing w:after="283"/>
        <w:ind w:left="45" w:hanging="30"/>
        <w:rPr>
          <w:rFonts w:ascii="Arial" w:hAnsi="Arial" w:cs="Arial"/>
          <w:b/>
          <w:bCs/>
          <w:sz w:val="22"/>
          <w:szCs w:val="22"/>
        </w:rPr>
      </w:pPr>
    </w:p>
    <w:p w:rsidR="00C47C6E" w:rsidRPr="00AB1FEA" w:rsidRDefault="00C47C6E">
      <w:pPr>
        <w:pStyle w:val="a5"/>
        <w:tabs>
          <w:tab w:val="clear" w:pos="8600"/>
          <w:tab w:val="left" w:pos="240"/>
          <w:tab w:val="left" w:pos="420"/>
          <w:tab w:val="left" w:pos="8630"/>
        </w:tabs>
        <w:ind w:left="30" w:hanging="30"/>
        <w:jc w:val="right"/>
        <w:rPr>
          <w:rFonts w:ascii="Arial" w:hAnsi="Arial" w:cs="Arial"/>
          <w:b/>
          <w:bCs/>
          <w:sz w:val="22"/>
          <w:szCs w:val="22"/>
        </w:rPr>
      </w:pPr>
    </w:p>
    <w:p w:rsidR="00F91888" w:rsidRPr="00AB1FEA" w:rsidRDefault="00F91888" w:rsidP="00804C4B">
      <w:pPr>
        <w:pStyle w:val="a5"/>
        <w:tabs>
          <w:tab w:val="clear" w:pos="8600"/>
          <w:tab w:val="left" w:pos="240"/>
          <w:tab w:val="left" w:pos="420"/>
          <w:tab w:val="left" w:pos="8630"/>
        </w:tabs>
        <w:ind w:left="30" w:hanging="30"/>
        <w:jc w:val="right"/>
        <w:rPr>
          <w:rFonts w:ascii="Arial" w:hAnsi="Arial" w:cs="Arial"/>
          <w:b/>
          <w:bCs/>
          <w:sz w:val="22"/>
          <w:szCs w:val="22"/>
        </w:rPr>
      </w:pPr>
      <w:r w:rsidRPr="00AB1FEA">
        <w:rPr>
          <w:rFonts w:ascii="Arial" w:hAnsi="Arial" w:cs="Arial"/>
          <w:b/>
          <w:bCs/>
          <w:sz w:val="22"/>
          <w:szCs w:val="22"/>
        </w:rPr>
        <w:t xml:space="preserve">Дата заполнения </w:t>
      </w:r>
      <w:sdt>
        <w:sdtPr>
          <w:rPr>
            <w:rFonts w:ascii="Arial" w:hAnsi="Arial" w:cs="Arial"/>
            <w:b/>
            <w:bCs/>
            <w:sz w:val="22"/>
            <w:szCs w:val="22"/>
          </w:rPr>
          <w:id w:val="479661820"/>
          <w:date w:fullDate="2019-11-14T00:00:00Z">
            <w:dateFormat w:val="dd.MM.yyyy"/>
            <w:lid w:val="ru-RU"/>
            <w:storeMappedDataAs w:val="dateTime"/>
            <w:calendar w:val="gregorian"/>
          </w:date>
        </w:sdtPr>
        <w:sdtContent>
          <w:r w:rsidR="000F7EAD">
            <w:rPr>
              <w:rFonts w:ascii="Arial" w:hAnsi="Arial" w:cs="Arial"/>
              <w:b/>
              <w:bCs/>
              <w:sz w:val="22"/>
              <w:szCs w:val="22"/>
            </w:rPr>
            <w:t>14.11.2019</w:t>
          </w:r>
        </w:sdtContent>
      </w:sdt>
    </w:p>
    <w:sectPr w:rsidR="00F91888" w:rsidRPr="00AB1FEA" w:rsidSect="003842BA">
      <w:pgSz w:w="11906" w:h="16838"/>
      <w:pgMar w:top="397" w:right="567" w:bottom="244" w:left="55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09A514B"/>
    <w:multiLevelType w:val="hybridMultilevel"/>
    <w:tmpl w:val="14985798"/>
    <w:lvl w:ilvl="0" w:tplc="F15E514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61B6C"/>
    <w:multiLevelType w:val="hybridMultilevel"/>
    <w:tmpl w:val="0D98F8BC"/>
    <w:lvl w:ilvl="0" w:tplc="BE3813F6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B6498"/>
    <w:multiLevelType w:val="hybridMultilevel"/>
    <w:tmpl w:val="E254709C"/>
    <w:lvl w:ilvl="0" w:tplc="03B6CF5C">
      <w:start w:val="11"/>
      <w:numFmt w:val="decimal"/>
      <w:lvlText w:val="%1."/>
      <w:lvlJc w:val="left"/>
      <w:pPr>
        <w:ind w:left="502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45310A5"/>
    <w:multiLevelType w:val="hybridMultilevel"/>
    <w:tmpl w:val="7E8C6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00D32"/>
    <w:multiLevelType w:val="hybridMultilevel"/>
    <w:tmpl w:val="747AF55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11732"/>
    <w:multiLevelType w:val="hybridMultilevel"/>
    <w:tmpl w:val="67C6A1C8"/>
    <w:lvl w:ilvl="0" w:tplc="7B225D0A">
      <w:start w:val="10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7F6C2C"/>
    <w:multiLevelType w:val="hybridMultilevel"/>
    <w:tmpl w:val="B6D0D9CC"/>
    <w:lvl w:ilvl="0" w:tplc="03B6CF5C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560FA"/>
    <w:multiLevelType w:val="hybridMultilevel"/>
    <w:tmpl w:val="31D88FA6"/>
    <w:lvl w:ilvl="0" w:tplc="C7DAA97A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F29F7"/>
    <w:multiLevelType w:val="hybridMultilevel"/>
    <w:tmpl w:val="B6D0D9CC"/>
    <w:lvl w:ilvl="0" w:tplc="03B6CF5C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16"/>
  </w:num>
  <w:num w:numId="17">
    <w:abstractNumId w:val="1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cumentProtection w:edit="forms" w:formatting="1" w:enforcement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D30449"/>
    <w:rsid w:val="0001524E"/>
    <w:rsid w:val="00016733"/>
    <w:rsid w:val="000972AD"/>
    <w:rsid w:val="000F7EAD"/>
    <w:rsid w:val="0013363D"/>
    <w:rsid w:val="001472AF"/>
    <w:rsid w:val="001B11AC"/>
    <w:rsid w:val="001F5707"/>
    <w:rsid w:val="002417F5"/>
    <w:rsid w:val="002430F1"/>
    <w:rsid w:val="002D00A2"/>
    <w:rsid w:val="003842BA"/>
    <w:rsid w:val="003B7588"/>
    <w:rsid w:val="00432516"/>
    <w:rsid w:val="00497666"/>
    <w:rsid w:val="0065274C"/>
    <w:rsid w:val="006E04E7"/>
    <w:rsid w:val="0071450D"/>
    <w:rsid w:val="007E6742"/>
    <w:rsid w:val="00804C4B"/>
    <w:rsid w:val="00883032"/>
    <w:rsid w:val="00897B7D"/>
    <w:rsid w:val="00974BB5"/>
    <w:rsid w:val="009B79CA"/>
    <w:rsid w:val="009C435E"/>
    <w:rsid w:val="00AB1FEA"/>
    <w:rsid w:val="00AC7BF1"/>
    <w:rsid w:val="00AD1C0B"/>
    <w:rsid w:val="00B2202D"/>
    <w:rsid w:val="00B36A65"/>
    <w:rsid w:val="00B64699"/>
    <w:rsid w:val="00B72BF5"/>
    <w:rsid w:val="00BC39B3"/>
    <w:rsid w:val="00BD08DC"/>
    <w:rsid w:val="00C26030"/>
    <w:rsid w:val="00C47C6E"/>
    <w:rsid w:val="00CA46FE"/>
    <w:rsid w:val="00CD04C6"/>
    <w:rsid w:val="00CD38A9"/>
    <w:rsid w:val="00D30449"/>
    <w:rsid w:val="00D34C72"/>
    <w:rsid w:val="00D6383A"/>
    <w:rsid w:val="00D81015"/>
    <w:rsid w:val="00DB51A0"/>
    <w:rsid w:val="00E06DFE"/>
    <w:rsid w:val="00EE1A19"/>
    <w:rsid w:val="00F0639C"/>
    <w:rsid w:val="00F46E50"/>
    <w:rsid w:val="00F5646F"/>
    <w:rsid w:val="00F9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2BA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3842BA"/>
  </w:style>
  <w:style w:type="character" w:customStyle="1" w:styleId="a3">
    <w:name w:val="Символ нумерации"/>
    <w:rsid w:val="003842BA"/>
  </w:style>
  <w:style w:type="character" w:customStyle="1" w:styleId="a4">
    <w:name w:val="Маркеры списка"/>
    <w:rsid w:val="003842BA"/>
    <w:rPr>
      <w:rFonts w:ascii="OpenSymbol" w:eastAsia="OpenSymbol" w:hAnsi="OpenSymbol" w:cs="OpenSymbol"/>
    </w:rPr>
  </w:style>
  <w:style w:type="paragraph" w:styleId="a5">
    <w:name w:val="Body Text"/>
    <w:basedOn w:val="a"/>
    <w:rsid w:val="003842BA"/>
    <w:pPr>
      <w:tabs>
        <w:tab w:val="left" w:pos="8600"/>
      </w:tabs>
      <w:jc w:val="both"/>
    </w:pPr>
  </w:style>
  <w:style w:type="paragraph" w:customStyle="1" w:styleId="a6">
    <w:name w:val="Заголовок"/>
    <w:basedOn w:val="a"/>
    <w:next w:val="a5"/>
    <w:rsid w:val="003842B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7">
    <w:name w:val="Title"/>
    <w:basedOn w:val="a6"/>
    <w:next w:val="a8"/>
    <w:qFormat/>
    <w:rsid w:val="003842BA"/>
  </w:style>
  <w:style w:type="paragraph" w:styleId="a8">
    <w:name w:val="Subtitle"/>
    <w:basedOn w:val="a6"/>
    <w:next w:val="a5"/>
    <w:qFormat/>
    <w:rsid w:val="003842BA"/>
    <w:pPr>
      <w:jc w:val="center"/>
    </w:pPr>
    <w:rPr>
      <w:i/>
      <w:iCs/>
    </w:rPr>
  </w:style>
  <w:style w:type="paragraph" w:styleId="a9">
    <w:name w:val="List"/>
    <w:basedOn w:val="a5"/>
    <w:rsid w:val="003842BA"/>
    <w:rPr>
      <w:rFonts w:ascii="Arial" w:hAnsi="Arial" w:cs="Tahoma"/>
    </w:rPr>
  </w:style>
  <w:style w:type="paragraph" w:customStyle="1" w:styleId="aa">
    <w:name w:val="Содержимое таблицы"/>
    <w:basedOn w:val="a"/>
    <w:rsid w:val="003842BA"/>
    <w:pPr>
      <w:suppressLineNumbers/>
    </w:pPr>
  </w:style>
  <w:style w:type="paragraph" w:customStyle="1" w:styleId="ab">
    <w:name w:val="Заголовок таблицы"/>
    <w:basedOn w:val="aa"/>
    <w:rsid w:val="003842BA"/>
    <w:pPr>
      <w:jc w:val="center"/>
    </w:pPr>
    <w:rPr>
      <w:b/>
      <w:bCs/>
    </w:rPr>
  </w:style>
  <w:style w:type="paragraph" w:customStyle="1" w:styleId="10">
    <w:name w:val="Название1"/>
    <w:basedOn w:val="a"/>
    <w:rsid w:val="003842BA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11">
    <w:name w:val="Указатель1"/>
    <w:basedOn w:val="a"/>
    <w:rsid w:val="003842BA"/>
    <w:pPr>
      <w:suppressLineNumbers/>
    </w:pPr>
    <w:rPr>
      <w:rFonts w:ascii="Arial" w:hAnsi="Arial" w:cs="Tahoma"/>
    </w:rPr>
  </w:style>
  <w:style w:type="paragraph" w:customStyle="1" w:styleId="ac">
    <w:name w:val="Горизонтальная линия"/>
    <w:basedOn w:val="a"/>
    <w:next w:val="a5"/>
    <w:rsid w:val="003842BA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ad">
    <w:name w:val="Plain Text"/>
    <w:basedOn w:val="a"/>
    <w:link w:val="ae"/>
    <w:uiPriority w:val="99"/>
    <w:semiHidden/>
    <w:unhideWhenUsed/>
    <w:rsid w:val="0013363D"/>
    <w:pPr>
      <w:suppressAutoHyphens w:val="0"/>
    </w:pPr>
    <w:rPr>
      <w:rFonts w:ascii="Calibri" w:eastAsia="Calibri" w:hAnsi="Calibri"/>
      <w:sz w:val="22"/>
      <w:szCs w:val="21"/>
      <w:lang w:eastAsia="en-US"/>
    </w:rPr>
  </w:style>
  <w:style w:type="character" w:customStyle="1" w:styleId="ae">
    <w:name w:val="Текст Знак"/>
    <w:link w:val="ad"/>
    <w:uiPriority w:val="99"/>
    <w:semiHidden/>
    <w:rsid w:val="0013363D"/>
    <w:rPr>
      <w:rFonts w:ascii="Calibri" w:eastAsia="Calibri" w:hAnsi="Calibri"/>
      <w:sz w:val="22"/>
      <w:szCs w:val="21"/>
      <w:lang w:eastAsia="en-US"/>
    </w:rPr>
  </w:style>
  <w:style w:type="table" w:styleId="af">
    <w:name w:val="Table Grid"/>
    <w:basedOn w:val="a1"/>
    <w:uiPriority w:val="59"/>
    <w:rsid w:val="009B7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uiPriority w:val="99"/>
    <w:semiHidden/>
    <w:unhideWhenUsed/>
    <w:rsid w:val="00B36A6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36A65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B36A65"/>
    <w:rPr>
      <w:lang w:eastAsia="ar-S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36A65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B36A65"/>
    <w:rPr>
      <w:b/>
      <w:bCs/>
      <w:lang w:eastAsia="ar-SA"/>
    </w:rPr>
  </w:style>
  <w:style w:type="paragraph" w:styleId="af5">
    <w:name w:val="Balloon Text"/>
    <w:basedOn w:val="a"/>
    <w:link w:val="af6"/>
    <w:uiPriority w:val="99"/>
    <w:semiHidden/>
    <w:unhideWhenUsed/>
    <w:rsid w:val="00B36A6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B36A65"/>
    <w:rPr>
      <w:rFonts w:ascii="Tahoma" w:hAnsi="Tahoma" w:cs="Tahoma"/>
      <w:sz w:val="16"/>
      <w:szCs w:val="16"/>
      <w:lang w:eastAsia="ar-SA"/>
    </w:rPr>
  </w:style>
  <w:style w:type="character" w:styleId="af7">
    <w:name w:val="Hyperlink"/>
    <w:uiPriority w:val="99"/>
    <w:semiHidden/>
    <w:unhideWhenUsed/>
    <w:rsid w:val="00CD04C6"/>
    <w:rPr>
      <w:color w:val="0000FF"/>
      <w:u w:val="single"/>
    </w:rPr>
  </w:style>
  <w:style w:type="character" w:styleId="af8">
    <w:name w:val="Placeholder Text"/>
    <w:basedOn w:val="a0"/>
    <w:uiPriority w:val="99"/>
    <w:semiHidden/>
    <w:rsid w:val="004325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paragraph" w:styleId="a5">
    <w:name w:val="Body Text"/>
    <w:basedOn w:val="a"/>
    <w:pPr>
      <w:tabs>
        <w:tab w:val="left" w:pos="8600"/>
      </w:tabs>
      <w:jc w:val="both"/>
    </w:pPr>
  </w:style>
  <w:style w:type="paragraph" w:customStyle="1" w:styleId="a6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7">
    <w:name w:val="Title"/>
    <w:basedOn w:val="a6"/>
    <w:next w:val="a8"/>
    <w:qFormat/>
  </w:style>
  <w:style w:type="paragraph" w:styleId="a8">
    <w:name w:val="Subtitle"/>
    <w:basedOn w:val="a6"/>
    <w:next w:val="a5"/>
    <w:qFormat/>
    <w:pPr>
      <w:jc w:val="center"/>
    </w:pPr>
    <w:rPr>
      <w:i/>
      <w:iCs/>
    </w:rPr>
  </w:style>
  <w:style w:type="paragraph" w:styleId="a9">
    <w:name w:val="List"/>
    <w:basedOn w:val="a5"/>
    <w:rPr>
      <w:rFonts w:ascii="Arial" w:hAnsi="Arial" w:cs="Tahom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c">
    <w:name w:val="Горизонтальная линия"/>
    <w:basedOn w:val="a"/>
    <w:next w:val="a5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ad">
    <w:name w:val="Plain Text"/>
    <w:basedOn w:val="a"/>
    <w:link w:val="ae"/>
    <w:uiPriority w:val="99"/>
    <w:semiHidden/>
    <w:unhideWhenUsed/>
    <w:rsid w:val="0013363D"/>
    <w:pPr>
      <w:suppressAutoHyphens w:val="0"/>
    </w:pPr>
    <w:rPr>
      <w:rFonts w:ascii="Calibri" w:eastAsia="Calibri" w:hAnsi="Calibri"/>
      <w:sz w:val="22"/>
      <w:szCs w:val="21"/>
      <w:lang w:eastAsia="en-US"/>
    </w:rPr>
  </w:style>
  <w:style w:type="character" w:customStyle="1" w:styleId="ae">
    <w:name w:val="Текст Знак"/>
    <w:link w:val="ad"/>
    <w:uiPriority w:val="99"/>
    <w:semiHidden/>
    <w:rsid w:val="0013363D"/>
    <w:rPr>
      <w:rFonts w:ascii="Calibri" w:eastAsia="Calibri" w:hAnsi="Calibri"/>
      <w:sz w:val="22"/>
      <w:szCs w:val="21"/>
      <w:lang w:eastAsia="en-US"/>
    </w:rPr>
  </w:style>
  <w:style w:type="table" w:styleId="af">
    <w:name w:val="Table Grid"/>
    <w:basedOn w:val="a1"/>
    <w:uiPriority w:val="59"/>
    <w:rsid w:val="009B7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B36A6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36A65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B36A65"/>
    <w:rPr>
      <w:lang w:eastAsia="ar-S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36A65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B36A65"/>
    <w:rPr>
      <w:b/>
      <w:bCs/>
      <w:lang w:eastAsia="ar-SA"/>
    </w:rPr>
  </w:style>
  <w:style w:type="paragraph" w:styleId="af5">
    <w:name w:val="Balloon Text"/>
    <w:basedOn w:val="a"/>
    <w:link w:val="af6"/>
    <w:uiPriority w:val="99"/>
    <w:semiHidden/>
    <w:unhideWhenUsed/>
    <w:rsid w:val="00B36A6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B36A65"/>
    <w:rPr>
      <w:rFonts w:ascii="Tahoma" w:hAnsi="Tahoma" w:cs="Tahoma"/>
      <w:sz w:val="16"/>
      <w:szCs w:val="16"/>
      <w:lang w:eastAsia="ar-SA"/>
    </w:rPr>
  </w:style>
  <w:style w:type="character" w:styleId="af7">
    <w:name w:val="Hyperlink"/>
    <w:uiPriority w:val="99"/>
    <w:semiHidden/>
    <w:unhideWhenUsed/>
    <w:rsid w:val="00CD04C6"/>
    <w:rPr>
      <w:color w:val="0000FF"/>
      <w:u w:val="single"/>
    </w:rPr>
  </w:style>
  <w:style w:type="character" w:styleId="af8">
    <w:name w:val="Placeholder Text"/>
    <w:basedOn w:val="a0"/>
    <w:uiPriority w:val="99"/>
    <w:semiHidden/>
    <w:rsid w:val="004325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umen.ru/compa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998BF-6591-4814-BD96-4075A3218066}"/>
      </w:docPartPr>
      <w:docPartBody>
        <w:p w:rsidR="001E1AA7" w:rsidRDefault="001E1AA7"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10EF1-B375-4D02-868B-00F5DDEA147C}"/>
      </w:docPartPr>
      <w:docPartBody>
        <w:p w:rsidR="001E1AA7" w:rsidRDefault="001E1AA7">
          <w:r w:rsidRPr="006D008D">
            <w:rPr>
              <w:rStyle w:val="a3"/>
            </w:rPr>
            <w:t>Выберите элемент.</w:t>
          </w:r>
        </w:p>
      </w:docPartBody>
    </w:docPart>
    <w:docPart>
      <w:docPartPr>
        <w:name w:val="886A43157CB6491DA8027A838A644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46655-D6A6-474F-AE16-831B224E8DC2}"/>
      </w:docPartPr>
      <w:docPartBody>
        <w:p w:rsidR="001E1AA7" w:rsidRDefault="001E1AA7" w:rsidP="001E1AA7">
          <w:pPr>
            <w:pStyle w:val="886A43157CB6491DA8027A838A644A3C3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4A212BFFB943298043D4AAA623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792DBC-4886-4C07-AF88-ABE39F37BE56}"/>
      </w:docPartPr>
      <w:docPartBody>
        <w:p w:rsidR="001E1AA7" w:rsidRDefault="001E1AA7" w:rsidP="001E1AA7">
          <w:pPr>
            <w:pStyle w:val="D14A212BFFB943298043D4AAA62358E93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595B3421EF48D08DDF75BD7A4D9B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F8890B-A128-47D3-BEBA-A4C61F9E9F31}"/>
      </w:docPartPr>
      <w:docPartBody>
        <w:p w:rsidR="001E1AA7" w:rsidRDefault="001E1AA7" w:rsidP="001E1AA7">
          <w:pPr>
            <w:pStyle w:val="29595B3421EF48D08DDF75BD7A4D9B163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BB59DC438F486FA358C7153CA9F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AAE3C-235D-49ED-8375-4C2D791F9B9F}"/>
      </w:docPartPr>
      <w:docPartBody>
        <w:p w:rsidR="001E1AA7" w:rsidRDefault="001E1AA7" w:rsidP="001E1AA7">
          <w:pPr>
            <w:pStyle w:val="17BB59DC438F486FA358C7153CA9FD773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273ECA1404F469342AA2AC5E0C9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BBF9B-4776-466A-88D7-7D0D102CF8B2}"/>
      </w:docPartPr>
      <w:docPartBody>
        <w:p w:rsidR="001E1AA7" w:rsidRDefault="001E1AA7" w:rsidP="001E1AA7">
          <w:pPr>
            <w:pStyle w:val="851273ECA1404F469342AA2AC5E0C9D83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B90C17CC7942EBADDFA8135117A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3354FD-4FBB-4751-834D-5094BBD19315}"/>
      </w:docPartPr>
      <w:docPartBody>
        <w:p w:rsidR="001E1AA7" w:rsidRDefault="001E1AA7" w:rsidP="001E1AA7">
          <w:pPr>
            <w:pStyle w:val="6AB90C17CC7942EBADDFA8135117A7513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C4D93A0FD9447EA25BA42B420C5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6911B-3217-495B-A9C8-0975163BBEBA}"/>
      </w:docPartPr>
      <w:docPartBody>
        <w:p w:rsidR="001E1AA7" w:rsidRDefault="001E1AA7" w:rsidP="001E1AA7">
          <w:pPr>
            <w:pStyle w:val="E3C4D93A0FD9447EA25BA42B420C5017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E80C7E6BB4FD48A88D97150275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BEE2A-837B-4ABF-8729-D6C1EB4BD0C2}"/>
      </w:docPartPr>
      <w:docPartBody>
        <w:p w:rsidR="001E1AA7" w:rsidRDefault="001E1AA7" w:rsidP="001E1AA7">
          <w:pPr>
            <w:pStyle w:val="23EE80C7E6BB4FD48A88D9715027502C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6463B3DDB44E94A8B90229443D48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802F8-F25A-40D0-B7C1-92C80620A7E4}"/>
      </w:docPartPr>
      <w:docPartBody>
        <w:p w:rsidR="001E1AA7" w:rsidRDefault="001E1AA7" w:rsidP="001E1AA7">
          <w:pPr>
            <w:pStyle w:val="CC6463B3DDB44E94A8B90229443D4878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C16EBC61204482BB5D9F414D575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2BA129-7024-492C-864D-CA6F86AC2289}"/>
      </w:docPartPr>
      <w:docPartBody>
        <w:p w:rsidR="001E1AA7" w:rsidRDefault="001E1AA7" w:rsidP="001E1AA7">
          <w:pPr>
            <w:pStyle w:val="5DC16EBC61204482BB5D9F414D5756AC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787CE52AB48F5B1664D811FC97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DFA62-5433-455D-B2C5-73D78BB831BB}"/>
      </w:docPartPr>
      <w:docPartBody>
        <w:p w:rsidR="001E1AA7" w:rsidRDefault="001E1AA7" w:rsidP="001E1AA7">
          <w:pPr>
            <w:pStyle w:val="D7A787CE52AB48F5B1664D811FC9764E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16BB9BDD7A4DA0810B1C7E0B890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0976A-12A6-4082-80AB-9DF74E9606A6}"/>
      </w:docPartPr>
      <w:docPartBody>
        <w:p w:rsidR="001E1AA7" w:rsidRDefault="001E1AA7" w:rsidP="001E1AA7">
          <w:pPr>
            <w:pStyle w:val="4216BB9BDD7A4DA0810B1C7E0B890BCE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A4380FF5C44B5A773F967E6B70C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8524AF-50BC-4F54-B99E-A1ED2D7BD636}"/>
      </w:docPartPr>
      <w:docPartBody>
        <w:p w:rsidR="001E1AA7" w:rsidRDefault="001E1AA7" w:rsidP="001E1AA7">
          <w:pPr>
            <w:pStyle w:val="AC8A4380FF5C44B5A773F967E6B70CD4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254A75449E46DB9E2CD428797D7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2FE473-CF59-41E6-9024-549215E6A145}"/>
      </w:docPartPr>
      <w:docPartBody>
        <w:p w:rsidR="001E1AA7" w:rsidRDefault="001E1AA7" w:rsidP="001E1AA7">
          <w:pPr>
            <w:pStyle w:val="7D254A75449E46DB9E2CD428797D726E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874F5C5D6D4F46A299F2ED27E4C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2FAF2-AA7E-49B0-AC3E-1819923BFAEB}"/>
      </w:docPartPr>
      <w:docPartBody>
        <w:p w:rsidR="001E1AA7" w:rsidRDefault="001E1AA7" w:rsidP="001E1AA7">
          <w:pPr>
            <w:pStyle w:val="45874F5C5D6D4F46A299F2ED27E4C665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68E45349D457D8AC34BDAD385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53E06-F2F2-4AB6-882A-D9B3BB7EC52E}"/>
      </w:docPartPr>
      <w:docPartBody>
        <w:p w:rsidR="001E1AA7" w:rsidRDefault="001E1AA7" w:rsidP="001E1AA7">
          <w:pPr>
            <w:pStyle w:val="BA368E45349D457D8AC34BDAD38551C1"/>
          </w:pPr>
          <w:r w:rsidRPr="006D00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8ECA2E5730433AB4E4325657349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19349-2DD2-40A7-B76D-A150916F987B}"/>
      </w:docPartPr>
      <w:docPartBody>
        <w:p w:rsidR="001E1AA7" w:rsidRDefault="001E1AA7" w:rsidP="001E1AA7">
          <w:pPr>
            <w:pStyle w:val="6B8ECA2E5730433AB4E4325657349094"/>
          </w:pPr>
          <w:r w:rsidRPr="006D00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E1AA7"/>
    <w:rsid w:val="00026ACB"/>
    <w:rsid w:val="001E1AA7"/>
    <w:rsid w:val="0068120F"/>
    <w:rsid w:val="008E3057"/>
    <w:rsid w:val="00C7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1AA7"/>
    <w:rPr>
      <w:color w:val="808080"/>
    </w:rPr>
  </w:style>
  <w:style w:type="paragraph" w:customStyle="1" w:styleId="C3A8264DE7B84628B4E1719BAD96C63A">
    <w:name w:val="C3A8264DE7B84628B4E1719BAD96C63A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86A43157CB6491DA8027A838A644A3C">
    <w:name w:val="886A43157CB6491DA8027A838A644A3C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E9B81ACDD7E40BFA35F00E34F1A0725">
    <w:name w:val="1E9B81ACDD7E40BFA35F00E34F1A0725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7D80337C8AE4BF5A843B82CA09C56B4">
    <w:name w:val="77D80337C8AE4BF5A843B82CA09C56B4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452562E3B194BEC8761D381518663A6">
    <w:name w:val="F452562E3B194BEC8761D381518663A6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14A212BFFB943298043D4AAA62358E9">
    <w:name w:val="D14A212BFFB943298043D4AAA62358E9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9595B3421EF48D08DDF75BD7A4D9B16">
    <w:name w:val="29595B3421EF48D08DDF75BD7A4D9B16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7BB59DC438F486FA358C7153CA9FD77">
    <w:name w:val="17BB59DC438F486FA358C7153CA9FD77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51273ECA1404F469342AA2AC5E0C9D8">
    <w:name w:val="851273ECA1404F469342AA2AC5E0C9D8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AB90C17CC7942EBADDFA8135117A751">
    <w:name w:val="6AB90C17CC7942EBADDFA8135117A75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3A8264DE7B84628B4E1719BAD96C63A1">
    <w:name w:val="C3A8264DE7B84628B4E1719BAD96C63A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86A43157CB6491DA8027A838A644A3C1">
    <w:name w:val="886A43157CB6491DA8027A838A644A3C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E9B81ACDD7E40BFA35F00E34F1A07251">
    <w:name w:val="1E9B81ACDD7E40BFA35F00E34F1A0725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7D80337C8AE4BF5A843B82CA09C56B41">
    <w:name w:val="77D80337C8AE4BF5A843B82CA09C56B4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452562E3B194BEC8761D381518663A61">
    <w:name w:val="F452562E3B194BEC8761D381518663A6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14A212BFFB943298043D4AAA62358E91">
    <w:name w:val="D14A212BFFB943298043D4AAA62358E9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9595B3421EF48D08DDF75BD7A4D9B161">
    <w:name w:val="29595B3421EF48D08DDF75BD7A4D9B16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7BB59DC438F486FA358C7153CA9FD771">
    <w:name w:val="17BB59DC438F486FA358C7153CA9FD77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51273ECA1404F469342AA2AC5E0C9D81">
    <w:name w:val="851273ECA1404F469342AA2AC5E0C9D8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AB90C17CC7942EBADDFA8135117A7511">
    <w:name w:val="6AB90C17CC7942EBADDFA8135117A751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3A8264DE7B84628B4E1719BAD96C63A2">
    <w:name w:val="C3A8264DE7B84628B4E1719BAD96C63A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86A43157CB6491DA8027A838A644A3C2">
    <w:name w:val="886A43157CB6491DA8027A838A644A3C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E9B81ACDD7E40BFA35F00E34F1A07252">
    <w:name w:val="1E9B81ACDD7E40BFA35F00E34F1A0725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7D80337C8AE4BF5A843B82CA09C56B42">
    <w:name w:val="77D80337C8AE4BF5A843B82CA09C56B4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452562E3B194BEC8761D381518663A62">
    <w:name w:val="F452562E3B194BEC8761D381518663A6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14A212BFFB943298043D4AAA62358E92">
    <w:name w:val="D14A212BFFB943298043D4AAA62358E9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9595B3421EF48D08DDF75BD7A4D9B162">
    <w:name w:val="29595B3421EF48D08DDF75BD7A4D9B16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7BB59DC438F486FA358C7153CA9FD772">
    <w:name w:val="17BB59DC438F486FA358C7153CA9FD77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51273ECA1404F469342AA2AC5E0C9D82">
    <w:name w:val="851273ECA1404F469342AA2AC5E0C9D8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AB90C17CC7942EBADDFA8135117A7512">
    <w:name w:val="6AB90C17CC7942EBADDFA8135117A7512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86A43157CB6491DA8027A838A644A3C3">
    <w:name w:val="886A43157CB6491DA8027A838A644A3C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E9B81ACDD7E40BFA35F00E34F1A07253">
    <w:name w:val="1E9B81ACDD7E40BFA35F00E34F1A0725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7D80337C8AE4BF5A843B82CA09C56B43">
    <w:name w:val="77D80337C8AE4BF5A843B82CA09C56B4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452562E3B194BEC8761D381518663A63">
    <w:name w:val="F452562E3B194BEC8761D381518663A6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14A212BFFB943298043D4AAA62358E93">
    <w:name w:val="D14A212BFFB943298043D4AAA62358E9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9595B3421EF48D08DDF75BD7A4D9B163">
    <w:name w:val="29595B3421EF48D08DDF75BD7A4D9B16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7BB59DC438F486FA358C7153CA9FD773">
    <w:name w:val="17BB59DC438F486FA358C7153CA9FD77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51273ECA1404F469342AA2AC5E0C9D83">
    <w:name w:val="851273ECA1404F469342AA2AC5E0C9D8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AB90C17CC7942EBADDFA8135117A7513">
    <w:name w:val="6AB90C17CC7942EBADDFA8135117A7513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2C8EAFD36A442D5A942A33326B323F7">
    <w:name w:val="42C8EAFD36A442D5A942A33326B323F7"/>
    <w:rsid w:val="001E1AA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E3C4D93A0FD9447EA25BA42B420C5017">
    <w:name w:val="E3C4D93A0FD9447EA25BA42B420C5017"/>
    <w:rsid w:val="001E1AA7"/>
    <w:pPr>
      <w:tabs>
        <w:tab w:val="left" w:pos="86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3EE80C7E6BB4FD48A88D9715027502C">
    <w:name w:val="23EE80C7E6BB4FD48A88D9715027502C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C6463B3DDB44E94A8B90229443D4878">
    <w:name w:val="CC6463B3DDB44E94A8B90229443D4878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DC16EBC61204482BB5D9F414D5756AC">
    <w:name w:val="5DC16EBC61204482BB5D9F414D5756AC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7A787CE52AB48F5B1664D811FC9764E">
    <w:name w:val="D7A787CE52AB48F5B1664D811FC9764E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216BB9BDD7A4DA0810B1C7E0B890BCE">
    <w:name w:val="4216BB9BDD7A4DA0810B1C7E0B890BCE"/>
    <w:rsid w:val="001E1AA7"/>
    <w:pPr>
      <w:tabs>
        <w:tab w:val="left" w:pos="86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C8A4380FF5C44B5A773F967E6B70CD4">
    <w:name w:val="AC8A4380FF5C44B5A773F967E6B70CD4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D254A75449E46DB9E2CD428797D726E">
    <w:name w:val="7D254A75449E46DB9E2CD428797D726E"/>
    <w:rsid w:val="001E1AA7"/>
    <w:pPr>
      <w:tabs>
        <w:tab w:val="left" w:pos="86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5874F5C5D6D4F46A299F2ED27E4C665">
    <w:name w:val="45874F5C5D6D4F46A299F2ED27E4C665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A368E45349D457D8AC34BDAD38551C1">
    <w:name w:val="BA368E45349D457D8AC34BDAD38551C1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B8ECA2E5730433AB4E4325657349094">
    <w:name w:val="6B8ECA2E5730433AB4E4325657349094"/>
    <w:rsid w:val="001E1A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0FE39DCAEE14F80AE01C546E322005F">
    <w:name w:val="60FE39DCAEE14F80AE01C546E322005F"/>
    <w:rsid w:val="001E1AA7"/>
    <w:pPr>
      <w:tabs>
        <w:tab w:val="left" w:pos="86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362C19E5076439585C993B87B1CEBCF">
    <w:name w:val="1362C19E5076439585C993B87B1CEBCF"/>
    <w:rsid w:val="001E1AA7"/>
    <w:pPr>
      <w:tabs>
        <w:tab w:val="left" w:pos="86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</vt:lpstr>
    </vt:vector>
  </TitlesOfParts>
  <Company>Reanimator Extreme Edition</Company>
  <LinksUpToDate>false</LinksUpToDate>
  <CharactersWithSpaces>3014</CharactersWithSpaces>
  <SharedDoc>false</SharedDoc>
  <HLinks>
    <vt:vector size="6" baseType="variant">
      <vt:variant>
        <vt:i4>1572894</vt:i4>
      </vt:variant>
      <vt:variant>
        <vt:i4>0</vt:i4>
      </vt:variant>
      <vt:variant>
        <vt:i4>0</vt:i4>
      </vt:variant>
      <vt:variant>
        <vt:i4>5</vt:i4>
      </vt:variant>
      <vt:variant>
        <vt:lpwstr>http://www.naumen.ru/company/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</dc:title>
  <dc:creator>sklad</dc:creator>
  <cp:lastModifiedBy>Пятак Наталья Алексеевна</cp:lastModifiedBy>
  <cp:revision>3</cp:revision>
  <cp:lastPrinted>2007-08-22T12:57:00Z</cp:lastPrinted>
  <dcterms:created xsi:type="dcterms:W3CDTF">2019-11-14T00:40:00Z</dcterms:created>
  <dcterms:modified xsi:type="dcterms:W3CDTF">2019-11-14T00:54:00Z</dcterms:modified>
</cp:coreProperties>
</file>